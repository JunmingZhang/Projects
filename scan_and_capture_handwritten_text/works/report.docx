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56DD9B3" w14:textId="40726D53" w:rsidR="00A523EC" w:rsidRDefault="00412BE1">
      <w:pPr>
        <w:rPr>
          <w:lang w:val="en-GB" w:eastAsia="zh-CN"/>
        </w:rPr>
      </w:pPr>
      <w:r>
        <w:rPr>
          <w:noProof/>
        </w:rPr>
        <mc:AlternateContent>
          <mc:Choice Requires="wps">
            <w:drawing>
              <wp:anchor distT="0" distB="0" distL="114935" distR="114935" simplePos="0" relativeHeight="251657728" behindDoc="0" locked="0" layoutInCell="1" allowOverlap="1" wp14:anchorId="52467356" wp14:editId="63940436">
                <wp:simplePos x="0" y="0"/>
                <wp:positionH relativeFrom="margin">
                  <wp:align>center</wp:align>
                </wp:positionH>
                <wp:positionV relativeFrom="page">
                  <wp:posOffset>914400</wp:posOffset>
                </wp:positionV>
                <wp:extent cx="6281420" cy="1640205"/>
                <wp:effectExtent l="0" t="0" r="0" b="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4C044" w14:textId="77777777" w:rsidR="00A523EC" w:rsidRDefault="00A523EC">
                            <w:pPr>
                              <w:pStyle w:val="Heading"/>
                              <w:rPr>
                                <w:lang w:val="en-GB"/>
                              </w:rPr>
                            </w:pPr>
                          </w:p>
                          <w:p w14:paraId="62A0C718" w14:textId="77777777" w:rsidR="00A523EC" w:rsidRPr="00B778DA" w:rsidRDefault="007B2972">
                            <w:pPr>
                              <w:pStyle w:val="Heading"/>
                              <w:rPr>
                                <w:b/>
                                <w:sz w:val="28"/>
                                <w:szCs w:val="28"/>
                              </w:rPr>
                            </w:pPr>
                            <w:r>
                              <w:rPr>
                                <w:b/>
                                <w:sz w:val="28"/>
                                <w:szCs w:val="28"/>
                                <w:lang w:val="en-GB"/>
                              </w:rPr>
                              <w:t>Project Report</w:t>
                            </w:r>
                          </w:p>
                          <w:p w14:paraId="4D02CE1E" w14:textId="77777777" w:rsidR="00A523EC" w:rsidRDefault="00A523EC"/>
                          <w:tbl>
                            <w:tblPr>
                              <w:tblW w:w="0" w:type="auto"/>
                              <w:tblLayout w:type="fixed"/>
                              <w:tblLook w:val="0000" w:firstRow="0" w:lastRow="0" w:firstColumn="0" w:lastColumn="0" w:noHBand="0" w:noVBand="0"/>
                            </w:tblPr>
                            <w:tblGrid>
                              <w:gridCol w:w="4810"/>
                              <w:gridCol w:w="4810"/>
                            </w:tblGrid>
                            <w:tr w:rsidR="00A523EC" w:rsidRPr="00CA7974" w14:paraId="7D6A8A7D" w14:textId="77777777">
                              <w:tc>
                                <w:tcPr>
                                  <w:tcW w:w="4810" w:type="dxa"/>
                                  <w:shd w:val="clear" w:color="auto" w:fill="auto"/>
                                </w:tcPr>
                                <w:p w14:paraId="7FAA2C09" w14:textId="77777777" w:rsidR="00A523EC" w:rsidRDefault="007B2972">
                                  <w:pPr>
                                    <w:jc w:val="center"/>
                                    <w:rPr>
                                      <w:sz w:val="24"/>
                                      <w:szCs w:val="24"/>
                                      <w:lang w:val="en-GB" w:eastAsia="en-GB"/>
                                    </w:rPr>
                                  </w:pPr>
                                  <w:proofErr w:type="spellStart"/>
                                  <w:r>
                                    <w:rPr>
                                      <w:sz w:val="24"/>
                                      <w:szCs w:val="24"/>
                                      <w:lang w:val="en-GB" w:eastAsia="en-GB"/>
                                    </w:rPr>
                                    <w:t>Yuchen</w:t>
                                  </w:r>
                                  <w:proofErr w:type="spellEnd"/>
                                  <w:r>
                                    <w:rPr>
                                      <w:sz w:val="24"/>
                                      <w:szCs w:val="24"/>
                                      <w:lang w:val="en-GB" w:eastAsia="en-GB"/>
                                    </w:rPr>
                                    <w:t xml:space="preserve"> Tong</w:t>
                                  </w:r>
                                </w:p>
                                <w:p w14:paraId="3E685EFD" w14:textId="77777777" w:rsidR="007B2972" w:rsidRPr="00CA7974" w:rsidRDefault="007B2972">
                                  <w:pPr>
                                    <w:jc w:val="center"/>
                                    <w:rPr>
                                      <w:rFonts w:ascii="Courier" w:hAnsi="Courier" w:cs="Courier"/>
                                      <w:sz w:val="18"/>
                                      <w:szCs w:val="18"/>
                                      <w:lang w:val="en-GB" w:eastAsia="en-GB"/>
                                    </w:rPr>
                                  </w:pPr>
                                  <w:r>
                                    <w:rPr>
                                      <w:sz w:val="24"/>
                                      <w:szCs w:val="24"/>
                                      <w:lang w:val="en-GB" w:eastAsia="en-GB"/>
                                    </w:rPr>
                                    <w:t>1003534669</w:t>
                                  </w:r>
                                </w:p>
                                <w:p w14:paraId="4510E45B" w14:textId="77777777" w:rsidR="00A523EC" w:rsidRPr="00CA7974" w:rsidRDefault="00BB0C24" w:rsidP="00BB0C24">
                                  <w:pPr>
                                    <w:jc w:val="center"/>
                                  </w:pPr>
                                  <w:r>
                                    <w:rPr>
                                      <w:rFonts w:ascii="Courier" w:hAnsi="Courier" w:cs="Courier"/>
                                      <w:color w:val="FF00FF"/>
                                      <w:sz w:val="18"/>
                                      <w:szCs w:val="18"/>
                                      <w:lang w:val="en-GB" w:eastAsia="en-GB"/>
                                    </w:rPr>
                                    <w:t>Yuchen.tong@mail.utoronto.ca</w:t>
                                  </w:r>
                                </w:p>
                              </w:tc>
                              <w:tc>
                                <w:tcPr>
                                  <w:tcW w:w="4810" w:type="dxa"/>
                                  <w:shd w:val="clear" w:color="auto" w:fill="auto"/>
                                </w:tcPr>
                                <w:p w14:paraId="341545BC" w14:textId="1A8DF402" w:rsidR="00A523EC" w:rsidRDefault="007624AB">
                                  <w:pPr>
                                    <w:jc w:val="center"/>
                                    <w:rPr>
                                      <w:color w:val="000000"/>
                                      <w:sz w:val="24"/>
                                      <w:szCs w:val="24"/>
                                      <w:lang w:val="en-GB" w:eastAsia="en-GB"/>
                                    </w:rPr>
                                  </w:pPr>
                                  <w:r>
                                    <w:rPr>
                                      <w:color w:val="000000"/>
                                      <w:sz w:val="24"/>
                                      <w:szCs w:val="24"/>
                                      <w:lang w:val="en-GB" w:eastAsia="en-GB"/>
                                    </w:rPr>
                                    <w:t>Junming Zhang</w:t>
                                  </w:r>
                                </w:p>
                                <w:p w14:paraId="52D6BB5B" w14:textId="57F2BD17" w:rsidR="007624AB" w:rsidRPr="00CA7974" w:rsidRDefault="007624AB">
                                  <w:pPr>
                                    <w:jc w:val="center"/>
                                    <w:rPr>
                                      <w:color w:val="000000"/>
                                      <w:sz w:val="24"/>
                                      <w:szCs w:val="24"/>
                                      <w:lang w:val="en-GB" w:eastAsia="en-GB"/>
                                    </w:rPr>
                                  </w:pPr>
                                  <w:r>
                                    <w:rPr>
                                      <w:color w:val="000000"/>
                                      <w:sz w:val="24"/>
                                      <w:szCs w:val="24"/>
                                      <w:lang w:val="en-GB" w:eastAsia="en-GB"/>
                                    </w:rPr>
                                    <w:t>1003988982</w:t>
                                  </w:r>
                                </w:p>
                                <w:p w14:paraId="21E93DC1" w14:textId="108BAFAB" w:rsidR="00A523EC" w:rsidRPr="00CA7974" w:rsidRDefault="007624AB">
                                  <w:pPr>
                                    <w:jc w:val="center"/>
                                  </w:pPr>
                                  <w:r>
                                    <w:rPr>
                                      <w:rFonts w:ascii="Courier" w:hAnsi="Courier" w:cs="Courier"/>
                                      <w:color w:val="FF00FF"/>
                                      <w:sz w:val="18"/>
                                      <w:szCs w:val="18"/>
                                      <w:lang w:val="en-GB" w:eastAsia="en-GB"/>
                                    </w:rPr>
                                    <w:t>Junmingpeter.zhang@mail.utoronto.ca</w:t>
                                  </w:r>
                                </w:p>
                                <w:p w14:paraId="0BF2D1E2" w14:textId="77777777" w:rsidR="00A523EC" w:rsidRPr="00CA7974" w:rsidRDefault="00A523EC">
                                  <w:pPr>
                                    <w:jc w:val="center"/>
                                  </w:pPr>
                                </w:p>
                              </w:tc>
                            </w:tr>
                          </w:tbl>
                          <w:p w14:paraId="7B4FD0DF"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7356" id="_x0000_t202" coordsize="21600,21600" o:spt="202" path="m,l,21600r21600,l21600,xe">
                <v:stroke joinstyle="miter"/>
                <v:path gradientshapeok="t" o:connecttype="rect"/>
              </v:shapetype>
              <v:shape id="Text Box 11" o:spid="_x0000_s1026" type="#_x0000_t202" style="position:absolute;margin-left:0;margin-top:1in;width:494.6pt;height:129.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" stroked="f">
                <v:fill opacity="0"/>
                <v:textbox inset="0,0,0,0">
                  <w:txbxContent>
                    <w:p w14:paraId="2194C044" w14:textId="77777777" w:rsidR="00A523EC" w:rsidRDefault="00A523EC">
                      <w:pPr>
                        <w:pStyle w:val="Heading"/>
                        <w:rPr>
                          <w:lang w:val="en-GB"/>
                        </w:rPr>
                      </w:pPr>
                    </w:p>
                    <w:p w14:paraId="62A0C718" w14:textId="77777777" w:rsidR="00A523EC" w:rsidRPr="00B778DA" w:rsidRDefault="007B2972">
                      <w:pPr>
                        <w:pStyle w:val="Heading"/>
                        <w:rPr>
                          <w:b/>
                          <w:sz w:val="28"/>
                          <w:szCs w:val="28"/>
                        </w:rPr>
                      </w:pPr>
                      <w:r>
                        <w:rPr>
                          <w:b/>
                          <w:sz w:val="28"/>
                          <w:szCs w:val="28"/>
                          <w:lang w:val="en-GB"/>
                        </w:rPr>
                        <w:t>Project Report</w:t>
                      </w:r>
                    </w:p>
                    <w:p w14:paraId="4D02CE1E" w14:textId="77777777" w:rsidR="00A523EC" w:rsidRDefault="00A523EC"/>
                    <w:tbl>
                      <w:tblPr>
                        <w:tblW w:w="0" w:type="auto"/>
                        <w:tblLayout w:type="fixed"/>
                        <w:tblLook w:val="0000" w:firstRow="0" w:lastRow="0" w:firstColumn="0" w:lastColumn="0" w:noHBand="0" w:noVBand="0"/>
                      </w:tblPr>
                      <w:tblGrid>
                        <w:gridCol w:w="4810"/>
                        <w:gridCol w:w="4810"/>
                      </w:tblGrid>
                      <w:tr w:rsidR="00A523EC" w:rsidRPr="00CA7974" w14:paraId="7D6A8A7D" w14:textId="77777777">
                        <w:tc>
                          <w:tcPr>
                            <w:tcW w:w="4810" w:type="dxa"/>
                            <w:shd w:val="clear" w:color="auto" w:fill="auto"/>
                          </w:tcPr>
                          <w:p w14:paraId="7FAA2C09" w14:textId="77777777" w:rsidR="00A523EC" w:rsidRDefault="007B2972">
                            <w:pPr>
                              <w:jc w:val="center"/>
                              <w:rPr>
                                <w:sz w:val="24"/>
                                <w:szCs w:val="24"/>
                                <w:lang w:val="en-GB" w:eastAsia="en-GB"/>
                              </w:rPr>
                            </w:pPr>
                            <w:proofErr w:type="spellStart"/>
                            <w:r>
                              <w:rPr>
                                <w:sz w:val="24"/>
                                <w:szCs w:val="24"/>
                                <w:lang w:val="en-GB" w:eastAsia="en-GB"/>
                              </w:rPr>
                              <w:t>Yuchen</w:t>
                            </w:r>
                            <w:proofErr w:type="spellEnd"/>
                            <w:r>
                              <w:rPr>
                                <w:sz w:val="24"/>
                                <w:szCs w:val="24"/>
                                <w:lang w:val="en-GB" w:eastAsia="en-GB"/>
                              </w:rPr>
                              <w:t xml:space="preserve"> Tong</w:t>
                            </w:r>
                          </w:p>
                          <w:p w14:paraId="3E685EFD" w14:textId="77777777" w:rsidR="007B2972" w:rsidRPr="00CA7974" w:rsidRDefault="007B2972">
                            <w:pPr>
                              <w:jc w:val="center"/>
                              <w:rPr>
                                <w:rFonts w:ascii="Courier" w:hAnsi="Courier" w:cs="Courier"/>
                                <w:sz w:val="18"/>
                                <w:szCs w:val="18"/>
                                <w:lang w:val="en-GB" w:eastAsia="en-GB"/>
                              </w:rPr>
                            </w:pPr>
                            <w:r>
                              <w:rPr>
                                <w:sz w:val="24"/>
                                <w:szCs w:val="24"/>
                                <w:lang w:val="en-GB" w:eastAsia="en-GB"/>
                              </w:rPr>
                              <w:t>1003534669</w:t>
                            </w:r>
                          </w:p>
                          <w:p w14:paraId="4510E45B" w14:textId="77777777" w:rsidR="00A523EC" w:rsidRPr="00CA7974" w:rsidRDefault="00BB0C24" w:rsidP="00BB0C24">
                            <w:pPr>
                              <w:jc w:val="center"/>
                            </w:pPr>
                            <w:r>
                              <w:rPr>
                                <w:rFonts w:ascii="Courier" w:hAnsi="Courier" w:cs="Courier"/>
                                <w:color w:val="FF00FF"/>
                                <w:sz w:val="18"/>
                                <w:szCs w:val="18"/>
                                <w:lang w:val="en-GB" w:eastAsia="en-GB"/>
                              </w:rPr>
                              <w:t>Yuchen.tong@mail.utoronto.ca</w:t>
                            </w:r>
                          </w:p>
                        </w:tc>
                        <w:tc>
                          <w:tcPr>
                            <w:tcW w:w="4810" w:type="dxa"/>
                            <w:shd w:val="clear" w:color="auto" w:fill="auto"/>
                          </w:tcPr>
                          <w:p w14:paraId="341545BC" w14:textId="1A8DF402" w:rsidR="00A523EC" w:rsidRDefault="007624AB">
                            <w:pPr>
                              <w:jc w:val="center"/>
                              <w:rPr>
                                <w:color w:val="000000"/>
                                <w:sz w:val="24"/>
                                <w:szCs w:val="24"/>
                                <w:lang w:val="en-GB" w:eastAsia="en-GB"/>
                              </w:rPr>
                            </w:pPr>
                            <w:r>
                              <w:rPr>
                                <w:color w:val="000000"/>
                                <w:sz w:val="24"/>
                                <w:szCs w:val="24"/>
                                <w:lang w:val="en-GB" w:eastAsia="en-GB"/>
                              </w:rPr>
                              <w:t>Junming Zhang</w:t>
                            </w:r>
                          </w:p>
                          <w:p w14:paraId="52D6BB5B" w14:textId="57F2BD17" w:rsidR="007624AB" w:rsidRPr="00CA7974" w:rsidRDefault="007624AB">
                            <w:pPr>
                              <w:jc w:val="center"/>
                              <w:rPr>
                                <w:color w:val="000000"/>
                                <w:sz w:val="24"/>
                                <w:szCs w:val="24"/>
                                <w:lang w:val="en-GB" w:eastAsia="en-GB"/>
                              </w:rPr>
                            </w:pPr>
                            <w:r>
                              <w:rPr>
                                <w:color w:val="000000"/>
                                <w:sz w:val="24"/>
                                <w:szCs w:val="24"/>
                                <w:lang w:val="en-GB" w:eastAsia="en-GB"/>
                              </w:rPr>
                              <w:t>1003988982</w:t>
                            </w:r>
                          </w:p>
                          <w:p w14:paraId="21E93DC1" w14:textId="108BAFAB" w:rsidR="00A523EC" w:rsidRPr="00CA7974" w:rsidRDefault="007624AB">
                            <w:pPr>
                              <w:jc w:val="center"/>
                            </w:pPr>
                            <w:r>
                              <w:rPr>
                                <w:rFonts w:ascii="Courier" w:hAnsi="Courier" w:cs="Courier"/>
                                <w:color w:val="FF00FF"/>
                                <w:sz w:val="18"/>
                                <w:szCs w:val="18"/>
                                <w:lang w:val="en-GB" w:eastAsia="en-GB"/>
                              </w:rPr>
                              <w:t>Junmingpeter.zhang@mail.utoronto.ca</w:t>
                            </w:r>
                          </w:p>
                          <w:p w14:paraId="0BF2D1E2" w14:textId="77777777" w:rsidR="00A523EC" w:rsidRPr="00CA7974" w:rsidRDefault="00A523EC">
                            <w:pPr>
                              <w:jc w:val="center"/>
                            </w:pPr>
                          </w:p>
                        </w:tc>
                      </w:tr>
                    </w:tbl>
                    <w:p w14:paraId="7B4FD0DF" w14:textId="77777777" w:rsidR="00A523EC" w:rsidRDefault="00A523EC"/>
                  </w:txbxContent>
                </v:textbox>
                <w10:wrap type="topAndBottom" anchorx="margin" anchory="page"/>
              </v:shape>
            </w:pict>
          </mc:Fallback>
        </mc:AlternateContent>
      </w:r>
    </w:p>
    <w:p w14:paraId="52456EC2" w14:textId="77777777" w:rsidR="00A523EC" w:rsidRDefault="00A523EC">
      <w:pPr>
        <w:jc w:val="center"/>
      </w:pPr>
      <w:r>
        <w:rPr>
          <w:b/>
          <w:sz w:val="24"/>
        </w:rPr>
        <w:t>Abstract</w:t>
      </w:r>
    </w:p>
    <w:p w14:paraId="4CB6F44C" w14:textId="77777777" w:rsidR="00A523EC" w:rsidRDefault="00A523EC">
      <w:pPr>
        <w:pStyle w:val="Abstract"/>
        <w:ind w:firstLine="0"/>
      </w:pPr>
    </w:p>
    <w:p w14:paraId="21C6F010" w14:textId="77777777" w:rsidR="00A523EC" w:rsidRPr="00B778DA" w:rsidRDefault="007B2972">
      <w:pPr>
        <w:pStyle w:val="Abstract"/>
        <w:rPr>
          <w:i/>
        </w:rPr>
      </w:pPr>
      <w:r>
        <w:rPr>
          <w:i/>
        </w:rPr>
        <w:t xml:space="preserve">We introduce an OCR pipeline which takes input as a document type image scanned or captured by </w:t>
      </w:r>
      <w:r w:rsidR="00EF685A">
        <w:rPr>
          <w:i/>
        </w:rPr>
        <w:t>cameras</w:t>
      </w:r>
      <w:r>
        <w:rPr>
          <w:i/>
        </w:rPr>
        <w:t xml:space="preserve"> and outputs the text in the picture as text format file. </w:t>
      </w:r>
      <w:r w:rsidR="00B32FA0">
        <w:rPr>
          <w:i/>
        </w:rPr>
        <w:t xml:space="preserve">We first discuss our pipeline in detail and analyze possible pros and cons of our design in variance conditions. Second, we provide some sample outputs from our pipeline and some related benchmarks for performance measuring. Third, we explain some success and failure cases we encountered during </w:t>
      </w:r>
      <w:r w:rsidR="00EF3AF5">
        <w:rPr>
          <w:i/>
        </w:rPr>
        <w:t>our implementation and how we make decisions and how they affect our pipeline. Finally, we show some our experiments to support some of our thoughts and concerns towards this pipeline by comparing our pipeline with existing official OCR tools – tesseract.</w:t>
      </w:r>
    </w:p>
    <w:p w14:paraId="67F4513B" w14:textId="77777777" w:rsidR="00A523EC" w:rsidRDefault="00A523EC"/>
    <w:p w14:paraId="22DD1FD9" w14:textId="77777777" w:rsidR="00A523EC" w:rsidRDefault="00A523EC">
      <w:pPr>
        <w:pStyle w:val="Heading1"/>
      </w:pPr>
      <w:r>
        <w:t>Introduction</w:t>
      </w:r>
    </w:p>
    <w:p w14:paraId="181B9263" w14:textId="77777777" w:rsidR="007E513C" w:rsidRDefault="009403E6" w:rsidP="00B72D97">
      <w:pPr>
        <w:pStyle w:val="Text"/>
      </w:pPr>
      <w:r>
        <w:t>Optical Character Recognition (OCR) is the electronic or mechanical conversion of images of typed, handwritten, or printed text into machine-encoded text from any source [1].</w:t>
      </w:r>
      <w:r w:rsidR="00B72D97">
        <w:t xml:space="preserve"> </w:t>
      </w:r>
    </w:p>
    <w:p w14:paraId="74CBAF89" w14:textId="77777777" w:rsidR="007E513C" w:rsidRDefault="009403E6" w:rsidP="007E513C">
      <w:pPr>
        <w:pStyle w:val="Text"/>
        <w:ind w:firstLine="0"/>
      </w:pPr>
      <w:r>
        <w:t xml:space="preserve">What we try to solve here can be considered as the sub-problem of OCR, where we mainly focus on recognizing printed text from any document type image captured or scanned </w:t>
      </w:r>
      <w:r w:rsidR="00EF685A">
        <w:t xml:space="preserve">by cameras. </w:t>
      </w:r>
      <w:r w:rsidR="00B72D97">
        <w:rPr>
          <w:lang w:val="en-CA"/>
        </w:rPr>
        <w:t xml:space="preserve">Traditional text detection methods tend to involve multiple processing step, e.g. character/word candidate generation [2]. </w:t>
      </w:r>
      <w:r w:rsidR="00D26F20">
        <w:rPr>
          <w:lang w:val="en-CA"/>
        </w:rPr>
        <w:t>To</w:t>
      </w:r>
      <w:r w:rsidR="00B72D97">
        <w:rPr>
          <w:lang w:val="en-CA"/>
        </w:rPr>
        <w:t xml:space="preserve"> avoid some complexities, </w:t>
      </w:r>
      <w:r w:rsidR="00B72D97">
        <w:t>w</w:t>
      </w:r>
      <w:r w:rsidR="00EF685A">
        <w:t xml:space="preserve">e assume the input images are </w:t>
      </w:r>
      <w:r w:rsidR="00515107">
        <w:t>well-</w:t>
      </w:r>
      <w:r w:rsidR="00EF685A">
        <w:t>conditioned, such as, directly captured picture of a page of a book, digital screen, and relatively flattened documents.</w:t>
      </w:r>
      <w:r w:rsidR="00D26F20">
        <w:t xml:space="preserve"> </w:t>
      </w:r>
      <w:r w:rsidR="007E513C">
        <w:t>There are two main approaches for text recognition:</w:t>
      </w:r>
    </w:p>
    <w:p w14:paraId="451A173A" w14:textId="77777777" w:rsidR="007E513C" w:rsidRDefault="007E513C" w:rsidP="005D1A7B">
      <w:pPr>
        <w:pStyle w:val="Text"/>
        <w:numPr>
          <w:ilvl w:val="0"/>
          <w:numId w:val="10"/>
        </w:numPr>
      </w:pPr>
      <w:r w:rsidRPr="007E513C">
        <w:rPr>
          <w:i/>
          <w:iCs/>
        </w:rPr>
        <w:t>Character-based</w:t>
      </w:r>
      <w:r>
        <w:t>:</w:t>
      </w:r>
      <w:r w:rsidR="000C3227">
        <w:t xml:space="preserve"> </w:t>
      </w:r>
      <w:r>
        <w:t>Individual characters are first detected and then grouped into words</w:t>
      </w:r>
      <w:r w:rsidR="000C3227">
        <w:t xml:space="preserve"> [2]. Such as the model proposed by (Neumann and </w:t>
      </w:r>
      <w:proofErr w:type="spellStart"/>
      <w:r w:rsidR="000C3227">
        <w:t>Matas</w:t>
      </w:r>
      <w:proofErr w:type="spellEnd"/>
      <w:r w:rsidR="000C3227">
        <w:t xml:space="preserve"> 2012; Pan, Hou, and Liu 2011; Yao et al. 2012; Huang, </w:t>
      </w:r>
      <w:proofErr w:type="spellStart"/>
      <w:r w:rsidR="000C3227">
        <w:t>Qiao</w:t>
      </w:r>
      <w:proofErr w:type="spellEnd"/>
      <w:r w:rsidR="000C3227">
        <w:t>, and Tang 2014) [3]</w:t>
      </w:r>
    </w:p>
    <w:p w14:paraId="14F9DAAC" w14:textId="77777777" w:rsidR="000C3227" w:rsidRDefault="000C3227" w:rsidP="005D1A7B">
      <w:pPr>
        <w:pStyle w:val="Text"/>
        <w:numPr>
          <w:ilvl w:val="0"/>
          <w:numId w:val="10"/>
        </w:numPr>
      </w:pPr>
      <w:r>
        <w:rPr>
          <w:i/>
          <w:iCs/>
        </w:rPr>
        <w:t>Word-based</w:t>
      </w:r>
      <w:r>
        <w:t xml:space="preserve">: Words are directly hit with the similar manner of general object detection [2]. </w:t>
      </w:r>
    </w:p>
    <w:p w14:paraId="5046C0B7" w14:textId="77777777" w:rsidR="00515107" w:rsidRDefault="000C3227" w:rsidP="005D1A7B">
      <w:pPr>
        <w:pStyle w:val="Text"/>
        <w:numPr>
          <w:ilvl w:val="0"/>
          <w:numId w:val="10"/>
        </w:numPr>
        <w:rPr>
          <w:lang w:eastAsia="zh-CN"/>
        </w:rPr>
      </w:pPr>
      <w:r>
        <w:rPr>
          <w:i/>
          <w:iCs/>
          <w:lang w:eastAsia="zh-CN"/>
        </w:rPr>
        <w:t xml:space="preserve">Text-line-based: </w:t>
      </w:r>
      <w:r>
        <w:rPr>
          <w:lang w:eastAsia="zh-CN"/>
        </w:rPr>
        <w:t xml:space="preserve">Text lines are detected and then broken into words. </w:t>
      </w:r>
      <w:r w:rsidR="001E22EB">
        <w:rPr>
          <w:lang w:eastAsia="zh-CN"/>
        </w:rPr>
        <w:t>[2]</w:t>
      </w:r>
    </w:p>
    <w:p w14:paraId="455C0A37" w14:textId="77777777" w:rsidR="00A523EC" w:rsidRDefault="00AD6578" w:rsidP="001E22EB">
      <w:pPr>
        <w:pStyle w:val="Heading2"/>
      </w:pPr>
      <w:r>
        <w:t>Intuition and Main Approach</w:t>
      </w:r>
    </w:p>
    <w:p w14:paraId="7700C2BC" w14:textId="77777777" w:rsidR="001E22EB" w:rsidRDefault="001E22EB" w:rsidP="001E22EB">
      <w:pPr>
        <w:ind w:left="202" w:firstLine="202"/>
      </w:pPr>
      <w:r>
        <w:t>Our intuition is that since there exist only ten digits and twenty-six English characters. It is easier to train a CNN with character image patches instead of word or sentences due to the label size, because we do not need to consider all the combinations of characters(words). Since the characters are basically the smallest elements to form a document</w:t>
      </w:r>
      <w:r w:rsidR="00D13663">
        <w:t xml:space="preserve">, once we can segment them properly and train a model that can successfully detect single character patches properly, the result might be decent under our assumption stated in the previous part.  </w:t>
      </w:r>
    </w:p>
    <w:p w14:paraId="733B8F91" w14:textId="77777777" w:rsidR="00D13663" w:rsidRDefault="00D13663" w:rsidP="001E22EB">
      <w:pPr>
        <w:ind w:left="202" w:firstLine="202"/>
      </w:pPr>
      <w:r>
        <w:t xml:space="preserve">To build a </w:t>
      </w:r>
      <w:r w:rsidRPr="00D13663">
        <w:rPr>
          <w:i/>
          <w:iCs/>
        </w:rPr>
        <w:t>Character-based</w:t>
      </w:r>
      <w:r>
        <w:rPr>
          <w:i/>
          <w:iCs/>
        </w:rPr>
        <w:t xml:space="preserve"> </w:t>
      </w:r>
      <w:r>
        <w:t>text recognition pipeline, our main approach is that:</w:t>
      </w:r>
    </w:p>
    <w:p w14:paraId="4EFFB5D2" w14:textId="77777777" w:rsidR="00D13663" w:rsidRDefault="00D13663" w:rsidP="00D13663">
      <w:pPr>
        <w:numPr>
          <w:ilvl w:val="0"/>
          <w:numId w:val="5"/>
        </w:numPr>
      </w:pPr>
      <w:r>
        <w:t xml:space="preserve">Pre-process the </w:t>
      </w:r>
      <w:r w:rsidR="003068BC">
        <w:t xml:space="preserve">raw </w:t>
      </w:r>
      <w:r>
        <w:t>image</w:t>
      </w:r>
      <w:r w:rsidR="003068BC">
        <w:t xml:space="preserve"> to preserve a well-conditioned document image.</w:t>
      </w:r>
    </w:p>
    <w:p w14:paraId="42EF14C7" w14:textId="77777777" w:rsidR="003068BC" w:rsidRDefault="003068BC" w:rsidP="003068BC">
      <w:pPr>
        <w:numPr>
          <w:ilvl w:val="0"/>
          <w:numId w:val="5"/>
        </w:numPr>
      </w:pPr>
      <w:r>
        <w:t>Extract feature patches (character image patch) from pre-processed image.</w:t>
      </w:r>
    </w:p>
    <w:p w14:paraId="68FCE7D0" w14:textId="77777777" w:rsidR="003068BC" w:rsidRDefault="003068BC" w:rsidP="003068BC">
      <w:pPr>
        <w:numPr>
          <w:ilvl w:val="0"/>
          <w:numId w:val="5"/>
        </w:numPr>
      </w:pPr>
      <w:r>
        <w:t>Train a CNN model that can successfully classify digits and alphabets.</w:t>
      </w:r>
    </w:p>
    <w:p w14:paraId="49560861" w14:textId="77777777" w:rsidR="003068BC" w:rsidRPr="00D13663" w:rsidRDefault="003068BC" w:rsidP="003068BC">
      <w:pPr>
        <w:numPr>
          <w:ilvl w:val="0"/>
          <w:numId w:val="5"/>
        </w:numPr>
      </w:pPr>
      <w:r>
        <w:t>Combine all the classified character patches and output the text file.</w:t>
      </w:r>
    </w:p>
    <w:p w14:paraId="048C47B6" w14:textId="77777777" w:rsidR="00A523EC" w:rsidRDefault="00AD6578">
      <w:pPr>
        <w:pStyle w:val="Heading2"/>
      </w:pPr>
      <w:r>
        <w:t>pros</w:t>
      </w:r>
    </w:p>
    <w:p w14:paraId="14A7B5C3" w14:textId="77777777" w:rsidR="003068BC" w:rsidRDefault="00A2464F" w:rsidP="00D26F20">
      <w:pPr>
        <w:numPr>
          <w:ilvl w:val="0"/>
          <w:numId w:val="8"/>
        </w:numPr>
        <w:jc w:val="both"/>
      </w:pPr>
      <w:r>
        <w:t>R</w:t>
      </w:r>
      <w:r w:rsidR="003068BC">
        <w:t xml:space="preserve">educe the complexity of model training. </w:t>
      </w:r>
      <w:r>
        <w:t>B</w:t>
      </w:r>
      <w:r w:rsidR="003068BC">
        <w:t xml:space="preserve">ecause the feature patch size is significantly smaller than </w:t>
      </w:r>
      <w:r>
        <w:t xml:space="preserve">considering words and sentences directly. </w:t>
      </w:r>
    </w:p>
    <w:p w14:paraId="00F4A680" w14:textId="77777777" w:rsidR="00A2464F" w:rsidRDefault="00A2464F" w:rsidP="00D26F20">
      <w:pPr>
        <w:numPr>
          <w:ilvl w:val="0"/>
          <w:numId w:val="8"/>
        </w:numPr>
        <w:jc w:val="both"/>
      </w:pPr>
      <w:r>
        <w:t>Consider only printed document can potentially reduce the variance of the input.</w:t>
      </w:r>
      <w:r w:rsidR="00405BEF">
        <w:t xml:space="preserve"> Because considering scene text reading is much more challenging, due to the large variations in both foreground text and background objects, as well as uncontrollable lighting conditions, etc. [2].</w:t>
      </w:r>
    </w:p>
    <w:p w14:paraId="44A439DE" w14:textId="77777777" w:rsidR="00A2464F" w:rsidRDefault="00A2464F" w:rsidP="00D26F20">
      <w:pPr>
        <w:numPr>
          <w:ilvl w:val="0"/>
          <w:numId w:val="8"/>
        </w:numPr>
        <w:jc w:val="both"/>
      </w:pPr>
      <w:r>
        <w:t xml:space="preserve">Consider only well-conditioned picture makes the pre-process stage simpler. Since, in the </w:t>
      </w:r>
      <w:r w:rsidR="00405BEF">
        <w:t>worst-case</w:t>
      </w:r>
      <w:r>
        <w:t xml:space="preserve"> scenario, it is very challenging to cover all the edge case in general. </w:t>
      </w:r>
      <w:r w:rsidR="00405BEF">
        <w:t xml:space="preserve">In order to achieve good results in general, it might be very reasonable considering applying </w:t>
      </w:r>
      <w:r w:rsidR="00D26F20">
        <w:t>some complex</w:t>
      </w:r>
      <w:r w:rsidR="00405BEF">
        <w:t xml:space="preserve"> ne</w:t>
      </w:r>
      <w:r w:rsidR="00D26F20">
        <w:t xml:space="preserve">tworks to solve this problem, such as </w:t>
      </w:r>
      <w:proofErr w:type="spellStart"/>
      <w:r w:rsidR="00D26F20" w:rsidRPr="00D26F20">
        <w:rPr>
          <w:i/>
          <w:iCs/>
        </w:rPr>
        <w:t>DewarpNet</w:t>
      </w:r>
      <w:proofErr w:type="spellEnd"/>
      <w:r w:rsidR="00D26F20">
        <w:rPr>
          <w:i/>
          <w:iCs/>
        </w:rPr>
        <w:t xml:space="preserve"> </w:t>
      </w:r>
      <w:r w:rsidR="00D26F20">
        <w:t>by (</w:t>
      </w:r>
      <w:proofErr w:type="spellStart"/>
      <w:r w:rsidR="00D26F20">
        <w:t>Sagnik</w:t>
      </w:r>
      <w:proofErr w:type="spellEnd"/>
      <w:r w:rsidR="00D26F20">
        <w:t xml:space="preserve"> and </w:t>
      </w:r>
      <w:proofErr w:type="spellStart"/>
      <w:r w:rsidR="00D26F20">
        <w:t>Ke</w:t>
      </w:r>
      <w:proofErr w:type="spellEnd"/>
      <w:r w:rsidR="00D26F20">
        <w:t xml:space="preserve"> et al. 2019) [4]</w:t>
      </w:r>
    </w:p>
    <w:p w14:paraId="6B4CCA6C" w14:textId="77777777" w:rsidR="00A523EC" w:rsidRDefault="00AD6578">
      <w:pPr>
        <w:pStyle w:val="Heading2"/>
      </w:pPr>
      <w:r>
        <w:lastRenderedPageBreak/>
        <w:t>cons</w:t>
      </w:r>
    </w:p>
    <w:p w14:paraId="7BFE6F31" w14:textId="77777777" w:rsidR="00A523EC" w:rsidRDefault="00671D34" w:rsidP="005D1A7B">
      <w:pPr>
        <w:pStyle w:val="Text"/>
        <w:numPr>
          <w:ilvl w:val="0"/>
          <w:numId w:val="9"/>
        </w:numPr>
      </w:pPr>
      <w:r>
        <w:t xml:space="preserve">Lose the valuable relational information between characters if we break words into characters and consider them separately. </w:t>
      </w:r>
    </w:p>
    <w:p w14:paraId="6AFCA29C" w14:textId="77777777" w:rsidR="00671D34" w:rsidRDefault="00671D34" w:rsidP="005D1A7B">
      <w:pPr>
        <w:pStyle w:val="Text"/>
        <w:numPr>
          <w:ilvl w:val="0"/>
          <w:numId w:val="9"/>
        </w:numPr>
      </w:pPr>
      <w:r>
        <w:t xml:space="preserve">Considering only printed document leads to train model with different font. </w:t>
      </w:r>
      <w:r w:rsidRPr="00671D34">
        <w:t>Early versions needed to be trained with images of each character and worked on one font at a time. Advanced systems capable of producing a high degree of recognition accuracy for most fonts are now common, and with support for a variety of digital image file format inputs</w:t>
      </w:r>
      <w:r>
        <w:t xml:space="preserve"> [5].</w:t>
      </w:r>
    </w:p>
    <w:p w14:paraId="78F72597" w14:textId="77777777" w:rsidR="005D1A7B" w:rsidRDefault="00FD79F6" w:rsidP="005D1A7B">
      <w:pPr>
        <w:pStyle w:val="Text"/>
        <w:numPr>
          <w:ilvl w:val="0"/>
          <w:numId w:val="9"/>
        </w:numPr>
      </w:pPr>
      <w:r>
        <w:t>Once the</w:t>
      </w:r>
      <w:r w:rsidR="005D1A7B">
        <w:t xml:space="preserve"> condition is not good enough, the pipeline will be extremely sensitive to noise.</w:t>
      </w:r>
    </w:p>
    <w:p w14:paraId="3C6A19DA" w14:textId="77777777" w:rsidR="00A523EC" w:rsidRDefault="00BB0C24" w:rsidP="00BB0C24">
      <w:pPr>
        <w:pStyle w:val="Heading1"/>
      </w:pPr>
      <w:r>
        <w:t>Methodology</w:t>
      </w:r>
    </w:p>
    <w:p w14:paraId="4D6E8DBF" w14:textId="77777777" w:rsidR="005D1A7B" w:rsidRDefault="005D1A7B" w:rsidP="005D1A7B">
      <w:pPr>
        <w:numPr>
          <w:ilvl w:val="0"/>
          <w:numId w:val="8"/>
        </w:numPr>
      </w:pPr>
      <w:r>
        <w:t>Pre-process the raw image.</w:t>
      </w:r>
      <w:r w:rsidR="00A64208">
        <w:t xml:space="preserve"> </w:t>
      </w:r>
      <w:r w:rsidR="0023321A">
        <w:t xml:space="preserve">(I use Matt Zucker’s approach from his online article.) </w:t>
      </w:r>
    </w:p>
    <w:p w14:paraId="2540B227" w14:textId="77777777" w:rsidR="00D94411" w:rsidRDefault="00D94411" w:rsidP="00D94411">
      <w:pPr>
        <w:ind w:left="764"/>
      </w:pPr>
    </w:p>
    <w:p w14:paraId="77332AF8" w14:textId="557187DE" w:rsidR="007509E4" w:rsidRDefault="00A64208" w:rsidP="007509E4">
      <w:pPr>
        <w:pStyle w:val="ListParagraph"/>
        <w:numPr>
          <w:ilvl w:val="0"/>
          <w:numId w:val="11"/>
        </w:numPr>
      </w:pPr>
      <w:r>
        <w:t>Split the text into lines [6].</w:t>
      </w:r>
    </w:p>
    <w:p w14:paraId="0634E487" w14:textId="00487813" w:rsidR="00A64208" w:rsidRDefault="00A64208" w:rsidP="007509E4">
      <w:pPr>
        <w:numPr>
          <w:ilvl w:val="0"/>
          <w:numId w:val="11"/>
        </w:numPr>
      </w:pPr>
      <w:r>
        <w:t>Find a coordinate transformation that makes the lines parallel and horizontal [6].</w:t>
      </w:r>
    </w:p>
    <w:p w14:paraId="362FB688" w14:textId="77777777" w:rsidR="00D94411" w:rsidRDefault="00D94411" w:rsidP="00D94411">
      <w:pPr>
        <w:ind w:left="1484"/>
      </w:pPr>
    </w:p>
    <w:p w14:paraId="5F7A4EAE" w14:textId="48C84C63" w:rsidR="0023321A" w:rsidRDefault="0023321A" w:rsidP="00D94411">
      <w:pPr>
        <w:ind w:left="764"/>
      </w:pPr>
      <w:r>
        <w:t xml:space="preserve">Consider the page that we take picture from is a 3D transformed plane with a rotation vector r and a transformation </w:t>
      </w:r>
      <w:r w:rsidR="00A3102E">
        <w:t>matrix</w:t>
      </w:r>
      <w:r>
        <w:t xml:space="preserve"> T. Since the page is always impossible to be perfectly flat, it </w:t>
      </w:r>
      <w:r w:rsidR="00D94411">
        <w:t>might be bumpy and curl</w:t>
      </w:r>
      <w:r>
        <w:t>.</w:t>
      </w:r>
      <w:r w:rsidR="00D94411">
        <w:t xml:space="preserve"> So,</w:t>
      </w:r>
      <w:r>
        <w:t xml:space="preserve"> </w:t>
      </w:r>
      <w:r w:rsidR="00D94411">
        <w:t>t</w:t>
      </w:r>
      <w:r>
        <w:t xml:space="preserve">he model </w:t>
      </w:r>
      <w:r w:rsidR="00D94411">
        <w:t>Matt</w:t>
      </w:r>
      <w:r>
        <w:t xml:space="preserve"> describes is basically model each line of </w:t>
      </w:r>
      <w:r w:rsidR="00D94411">
        <w:t>text (</w:t>
      </w:r>
      <w:r>
        <w:t>horizontal cut lines) using cubic polynomial with x, y indicates the pixels’ horizontal and vertical displacement. There is a</w:t>
      </w:r>
      <w:r w:rsidR="00D94411">
        <w:t>n extra</w:t>
      </w:r>
      <w:r>
        <w:t xml:space="preserve"> z value which indicates the </w:t>
      </w:r>
      <w:r w:rsidR="00D94411">
        <w:t>spatial displacement (the bump height of the page)</w:t>
      </w:r>
    </w:p>
    <w:p w14:paraId="026B653B" w14:textId="6D17317E" w:rsidR="00412BE1" w:rsidRDefault="00412BE1" w:rsidP="00D94411">
      <w:pPr>
        <w:ind w:left="764"/>
      </w:pPr>
    </w:p>
    <w:p w14:paraId="2DD29D4C" w14:textId="6BA5EEFA" w:rsidR="00412BE1" w:rsidRPr="00BC351F" w:rsidRDefault="008B3116" w:rsidP="00D94411">
      <w:pPr>
        <w:ind w:left="76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m:oMathPara>
    </w:p>
    <w:p w14:paraId="57CDE05C" w14:textId="77777777" w:rsidR="00BC351F" w:rsidRPr="008B3116" w:rsidRDefault="00BC351F" w:rsidP="00D94411">
      <w:pPr>
        <w:ind w:left="764"/>
      </w:pPr>
    </w:p>
    <w:p w14:paraId="120F162A" w14:textId="74B4864B" w:rsidR="008B3116" w:rsidRDefault="008B3116" w:rsidP="00D94411">
      <w:pPr>
        <w:ind w:left="764"/>
      </w:pPr>
      <w:r>
        <w:t xml:space="preserve">Assume that </w:t>
      </w:r>
      <w:r w:rsidR="007714FC">
        <w:t>the left edge of the document page is at (</w:t>
      </w:r>
      <w:r w:rsidR="00F24712">
        <w:t>0, y</w:t>
      </w:r>
      <w:r w:rsidR="007714FC">
        <w:t>)</w:t>
      </w:r>
      <w:r w:rsidR="00F24712">
        <w:t xml:space="preserve"> and the right edge is at (1, y)</w:t>
      </w:r>
      <w:r w:rsidR="00166D34">
        <w:t>, we get the new cubic polynomial:</w:t>
      </w:r>
    </w:p>
    <w:p w14:paraId="4C90D771" w14:textId="77777777" w:rsidR="00BC351F" w:rsidRDefault="00BC351F" w:rsidP="00D94411">
      <w:pPr>
        <w:ind w:left="764"/>
      </w:pPr>
    </w:p>
    <w:p w14:paraId="4C51D94B" w14:textId="3C882BC8" w:rsidR="00166D34" w:rsidRPr="005E1C3B" w:rsidRDefault="005E1C3B" w:rsidP="00D94411">
      <w:pPr>
        <w:ind w:left="76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m:t>
          </m:r>
        </m:oMath>
      </m:oMathPara>
    </w:p>
    <w:p w14:paraId="09F3985B" w14:textId="102506DC" w:rsidR="003F391C" w:rsidRPr="00BC351F" w:rsidRDefault="00F85433" w:rsidP="009612BE">
      <w:pPr>
        <w:ind w:left="764"/>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m:t>
          </m:r>
          <m:d>
            <m:dPr>
              <m:ctrlPr>
                <w:rPr>
                  <w:rFonts w:ascii="Cambria Math" w:hAnsi="Cambria Math"/>
                  <w:i/>
                </w:rPr>
              </m:ctrlPr>
            </m:dPr>
            <m:e>
              <m:r>
                <w:rPr>
                  <w:rFonts w:ascii="Cambria Math" w:hAnsi="Cambria Math"/>
                </w:rPr>
                <m:t>a+b</m:t>
              </m:r>
            </m:e>
          </m:d>
        </m:oMath>
      </m:oMathPara>
    </w:p>
    <w:p w14:paraId="7784ECCD" w14:textId="77777777" w:rsidR="00BC351F" w:rsidRPr="00BC351F" w:rsidRDefault="00BC351F" w:rsidP="009612BE">
      <w:pPr>
        <w:ind w:left="764"/>
      </w:pPr>
    </w:p>
    <w:p w14:paraId="275A632F" w14:textId="417D6E3B" w:rsidR="00BC351F" w:rsidRDefault="00BC351F" w:rsidP="009612BE">
      <w:pPr>
        <w:ind w:left="764"/>
      </w:pPr>
      <w:r>
        <w:t>Let:</w:t>
      </w:r>
    </w:p>
    <w:p w14:paraId="03FAADB8" w14:textId="77777777" w:rsidR="00BC351F" w:rsidRPr="009612BE" w:rsidRDefault="00BC351F" w:rsidP="009612BE">
      <w:pPr>
        <w:ind w:left="764"/>
      </w:pPr>
    </w:p>
    <w:p w14:paraId="5058178B" w14:textId="2764D60F" w:rsidR="002E7046" w:rsidRPr="002E7046" w:rsidRDefault="00F85433" w:rsidP="002E7046">
      <w:pPr>
        <w:ind w:left="764"/>
      </w:pPr>
      <m:oMathPara>
        <m:oMath>
          <m:sSup>
            <m:sSupPr>
              <m:ctrlPr>
                <w:rPr>
                  <w:rFonts w:ascii="Cambria Math" w:hAnsi="Cambria Math"/>
                  <w:i/>
                </w:rPr>
              </m:ctrlPr>
            </m:sSupPr>
            <m:e>
              <m:r>
                <w:rPr>
                  <w:rFonts w:ascii="Cambria Math" w:hAnsi="Cambria Math"/>
                </w:rPr>
                <m:t>α =f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-a-b</m:t>
          </m:r>
        </m:oMath>
      </m:oMathPara>
    </w:p>
    <w:p w14:paraId="0EC91DB5" w14:textId="42E72EFB" w:rsidR="002F6B92" w:rsidRPr="00BC351F" w:rsidRDefault="00F85433" w:rsidP="009612BE">
      <w:pPr>
        <w:ind w:left="764"/>
      </w:pPr>
      <m:oMathPara>
        <m:oMath>
          <m:sSup>
            <m:sSupPr>
              <m:ctrlPr>
                <w:rPr>
                  <w:rFonts w:ascii="Cambria Math" w:hAnsi="Cambria Math"/>
                  <w:i/>
                </w:rPr>
              </m:ctrlPr>
            </m:sSupPr>
            <m:e>
              <m:r>
                <w:rPr>
                  <w:rFonts w:ascii="Cambria Math" w:hAnsi="Cambria Math"/>
                </w:rPr>
                <m:t>β =f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=2a+b</m:t>
          </m:r>
        </m:oMath>
      </m:oMathPara>
    </w:p>
    <w:p w14:paraId="3A02236F" w14:textId="1516D587" w:rsidR="00BC351F" w:rsidRDefault="00BC351F" w:rsidP="009612BE">
      <w:pPr>
        <w:ind w:left="764"/>
      </w:pPr>
    </w:p>
    <w:p w14:paraId="280A4747" w14:textId="7B959350" w:rsidR="00A83878" w:rsidRPr="007639B3" w:rsidRDefault="00504063" w:rsidP="009612BE">
      <w:pPr>
        <w:ind w:left="764"/>
      </w:pPr>
      <w:r>
        <w:t>So,</w:t>
      </w:r>
      <w:r w:rsidR="00A83878">
        <w:t xml:space="preserve"> </w:t>
      </w:r>
      <w:r w:rsidR="00525BEC">
        <w:t xml:space="preserve">given value of </w:t>
      </w:r>
      <w:r w:rsidR="00F75D40">
        <w:t xml:space="preserve">α and β, </w:t>
      </w:r>
      <w:r w:rsidR="00525BEC">
        <w:t>the cubic polynomial is uniquely determined:</w:t>
      </w:r>
      <w:r>
        <w:rPr>
          <w:noProof/>
        </w:rPr>
        <w:drawing>
          <wp:inline distT="0" distB="0" distL="0" distR="0" wp14:anchorId="0C9F7EA7" wp14:editId="1D48AD41">
            <wp:extent cx="2468352" cy="187636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5057" cy="1911870"/>
                    </a:xfrm>
                    <a:prstGeom prst="rect">
                      <a:avLst/>
                    </a:prstGeom>
                    <a:noFill/>
                    <a:ln>
                      <a:noFill/>
                    </a:ln>
                  </pic:spPr>
                </pic:pic>
              </a:graphicData>
            </a:graphic>
          </wp:inline>
        </w:drawing>
      </w:r>
    </w:p>
    <w:p w14:paraId="557FCD57" w14:textId="12561D7B" w:rsidR="00B42682" w:rsidRDefault="009F6C7E" w:rsidP="00CE4769">
      <w:pPr>
        <w:ind w:left="764"/>
        <w:jc w:val="center"/>
      </w:pPr>
      <w:r>
        <w:t>Figure 1:</w:t>
      </w:r>
      <w:r w:rsidR="00B600B4">
        <w:t xml:space="preserve"> From Matt’s article</w:t>
      </w:r>
      <w:r w:rsidR="00613519">
        <w:t xml:space="preserve"> </w:t>
      </w:r>
      <w:r w:rsidR="00CE4769">
        <w:t>[</w:t>
      </w:r>
      <w:r w:rsidR="00613519">
        <w:t>6</w:t>
      </w:r>
      <w:r w:rsidR="00CE4769">
        <w:t>]</w:t>
      </w:r>
    </w:p>
    <w:p w14:paraId="341DC56A" w14:textId="77777777" w:rsidR="00CE4769" w:rsidRDefault="00CE4769" w:rsidP="00CE4769">
      <w:pPr>
        <w:ind w:left="764"/>
        <w:jc w:val="center"/>
      </w:pPr>
    </w:p>
    <w:p w14:paraId="3CB164BB" w14:textId="12294D1B" w:rsidR="007639B3" w:rsidRDefault="008E176A" w:rsidP="009612BE">
      <w:pPr>
        <w:ind w:left="764"/>
      </w:pPr>
      <w:r>
        <w:t xml:space="preserve">Combining </w:t>
      </w:r>
      <w:r w:rsidR="00A3102E">
        <w:t>transformation matrix T and rotation vector r</w:t>
      </w:r>
      <w:r w:rsidR="00233B25">
        <w:t xml:space="preserve">, we can get the 3D special span of the </w:t>
      </w:r>
      <w:r w:rsidR="0080407B">
        <w:t>pag</w:t>
      </w:r>
      <w:r w:rsidR="00793CC7">
        <w:t>e</w:t>
      </w:r>
      <w:r w:rsidR="0080407B">
        <w:t>:</w:t>
      </w:r>
    </w:p>
    <w:p w14:paraId="136443C8" w14:textId="20B64F0A" w:rsidR="0080407B" w:rsidRDefault="0080407B" w:rsidP="009612BE">
      <w:pPr>
        <w:ind w:left="764"/>
      </w:pPr>
    </w:p>
    <w:p w14:paraId="0D02FB8B" w14:textId="3DFCD648" w:rsidR="005B2E01" w:rsidRDefault="005B2E01" w:rsidP="009612BE">
      <w:pPr>
        <w:ind w:left="764"/>
      </w:pPr>
      <w:r>
        <w:rPr>
          <w:noProof/>
        </w:rPr>
        <w:drawing>
          <wp:inline distT="0" distB="0" distL="0" distR="0" wp14:anchorId="43780B17" wp14:editId="3AAC2A68">
            <wp:extent cx="607345" cy="80868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940" cy="933312"/>
                    </a:xfrm>
                    <a:prstGeom prst="rect">
                      <a:avLst/>
                    </a:prstGeom>
                    <a:noFill/>
                    <a:ln>
                      <a:noFill/>
                    </a:ln>
                  </pic:spPr>
                </pic:pic>
              </a:graphicData>
            </a:graphic>
          </wp:inline>
        </w:drawing>
      </w:r>
      <w:r>
        <w:rPr>
          <w:noProof/>
        </w:rPr>
        <w:drawing>
          <wp:inline distT="0" distB="0" distL="0" distR="0" wp14:anchorId="5DDA4410" wp14:editId="17912F55">
            <wp:extent cx="603350" cy="80340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537" cy="870232"/>
                    </a:xfrm>
                    <a:prstGeom prst="rect">
                      <a:avLst/>
                    </a:prstGeom>
                    <a:noFill/>
                    <a:ln>
                      <a:noFill/>
                    </a:ln>
                  </pic:spPr>
                </pic:pic>
              </a:graphicData>
            </a:graphic>
          </wp:inline>
        </w:drawing>
      </w:r>
      <w:r w:rsidR="006F2495">
        <w:rPr>
          <w:noProof/>
        </w:rPr>
        <w:drawing>
          <wp:inline distT="0" distB="0" distL="0" distR="0" wp14:anchorId="6985BC78" wp14:editId="2C4CD962">
            <wp:extent cx="605265" cy="80340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349" cy="907050"/>
                    </a:xfrm>
                    <a:prstGeom prst="rect">
                      <a:avLst/>
                    </a:prstGeom>
                    <a:noFill/>
                    <a:ln>
                      <a:noFill/>
                    </a:ln>
                  </pic:spPr>
                </pic:pic>
              </a:graphicData>
            </a:graphic>
          </wp:inline>
        </w:drawing>
      </w:r>
      <w:r w:rsidR="000A6137">
        <w:rPr>
          <w:noProof/>
        </w:rPr>
        <w:drawing>
          <wp:inline distT="0" distB="0" distL="0" distR="0" wp14:anchorId="610EFCC1" wp14:editId="4EFC3A96">
            <wp:extent cx="598636" cy="797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445" cy="893231"/>
                    </a:xfrm>
                    <a:prstGeom prst="rect">
                      <a:avLst/>
                    </a:prstGeom>
                    <a:noFill/>
                    <a:ln>
                      <a:noFill/>
                    </a:ln>
                  </pic:spPr>
                </pic:pic>
              </a:graphicData>
            </a:graphic>
          </wp:inline>
        </w:drawing>
      </w:r>
    </w:p>
    <w:p w14:paraId="57CA140B" w14:textId="49EF2806" w:rsidR="00CE4769" w:rsidRDefault="00CE4769" w:rsidP="00CE4769">
      <w:pPr>
        <w:ind w:left="764" w:firstLine="44"/>
        <w:jc w:val="center"/>
      </w:pPr>
      <w:r>
        <w:t>Figure 2: From Matt’s article</w:t>
      </w:r>
      <w:r w:rsidR="00613519">
        <w:t xml:space="preserve"> [6]</w:t>
      </w:r>
    </w:p>
    <w:p w14:paraId="4BE17E91" w14:textId="752B43C1" w:rsidR="00CE4769" w:rsidRDefault="00CE4769" w:rsidP="00CE4769">
      <w:pPr>
        <w:ind w:left="764" w:firstLine="44"/>
      </w:pPr>
    </w:p>
    <w:p w14:paraId="17D3318F" w14:textId="77777777" w:rsidR="00CE4769" w:rsidRDefault="00CE4769" w:rsidP="00CE4769">
      <w:pPr>
        <w:ind w:left="764" w:firstLine="44"/>
      </w:pPr>
    </w:p>
    <w:p w14:paraId="273EDCB3" w14:textId="7B205B0E" w:rsidR="00CE4769" w:rsidRDefault="00EF7F71" w:rsidP="0076238C">
      <w:pPr>
        <w:ind w:left="764"/>
      </w:pPr>
      <w:r>
        <w:t xml:space="preserve">Here is the pipeline </w:t>
      </w:r>
      <w:r w:rsidR="003B025B">
        <w:t xml:space="preserve">about </w:t>
      </w:r>
      <w:r w:rsidR="001B729E">
        <w:t>how Matt</w:t>
      </w:r>
      <w:r w:rsidR="003B025B">
        <w:t>’s algorithm</w:t>
      </w:r>
      <w:r w:rsidR="001B729E">
        <w:t xml:space="preserve"> </w:t>
      </w:r>
      <w:r w:rsidR="0076238C">
        <w:t>processes</w:t>
      </w:r>
      <w:r w:rsidR="008F0C59">
        <w:t xml:space="preserve"> the input image and apply the model above</w:t>
      </w:r>
      <w:r w:rsidR="0004707B">
        <w:t xml:space="preserve"> [6]</w:t>
      </w:r>
      <w:r w:rsidR="008F0C59">
        <w:t>:</w:t>
      </w:r>
    </w:p>
    <w:p w14:paraId="4493BFC4" w14:textId="78E03392" w:rsidR="0076238C" w:rsidRDefault="0076238C" w:rsidP="0076238C">
      <w:pPr>
        <w:ind w:left="764"/>
      </w:pPr>
    </w:p>
    <w:p w14:paraId="4C2772E1" w14:textId="316BAB54" w:rsidR="0076238C" w:rsidRDefault="00E00A60" w:rsidP="0076238C">
      <w:pPr>
        <w:pStyle w:val="ListParagraph"/>
        <w:numPr>
          <w:ilvl w:val="1"/>
          <w:numId w:val="8"/>
        </w:numPr>
      </w:pPr>
      <w:r>
        <w:t>Obtain the optimized page boundary</w:t>
      </w:r>
      <w:r w:rsidR="00BA328E">
        <w:t xml:space="preserve"> where all the text data is contained</w:t>
      </w:r>
      <w:r w:rsidR="00541DE2">
        <w:t xml:space="preserve"> [6]</w:t>
      </w:r>
      <w:r w:rsidR="00BA328E">
        <w:t xml:space="preserve">. </w:t>
      </w:r>
    </w:p>
    <w:p w14:paraId="6DF6321D" w14:textId="75DAA5FF" w:rsidR="002C0BDD" w:rsidRDefault="0004707B" w:rsidP="0076238C">
      <w:pPr>
        <w:pStyle w:val="ListParagraph"/>
        <w:numPr>
          <w:ilvl w:val="1"/>
          <w:numId w:val="8"/>
        </w:numPr>
      </w:pPr>
      <w:r>
        <w:t>Detect the contour of the contour of all the text</w:t>
      </w:r>
      <w:r w:rsidR="00117CBB">
        <w:t xml:space="preserve"> and applying morphological dilation </w:t>
      </w:r>
      <w:r w:rsidR="00E70942">
        <w:t xml:space="preserve">to </w:t>
      </w:r>
      <w:r w:rsidR="000A765D">
        <w:t xml:space="preserve">thicker, </w:t>
      </w:r>
      <w:r w:rsidR="00E70942">
        <w:t>fill and connect text horizontally.</w:t>
      </w:r>
      <w:r w:rsidR="00713CEB">
        <w:t xml:space="preserve"> Then apply </w:t>
      </w:r>
      <w:r w:rsidR="00316851">
        <w:t xml:space="preserve">morphological erosion to thinner </w:t>
      </w:r>
      <w:r w:rsidR="000A765D">
        <w:t xml:space="preserve">white areas </w:t>
      </w:r>
      <w:r w:rsidR="00C14C89">
        <w:t>to</w:t>
      </w:r>
      <w:r w:rsidR="000A765D">
        <w:t xml:space="preserve"> remove single white </w:t>
      </w:r>
      <w:r w:rsidR="00C14C89">
        <w:t>noise</w:t>
      </w:r>
      <w:r w:rsidR="00541DE2">
        <w:t xml:space="preserve"> [6]</w:t>
      </w:r>
      <w:r w:rsidR="00C14C89">
        <w:t>.</w:t>
      </w:r>
    </w:p>
    <w:p w14:paraId="5B452B31" w14:textId="36F79209" w:rsidR="00C14C89" w:rsidRDefault="00D5109D" w:rsidP="0076238C">
      <w:pPr>
        <w:pStyle w:val="ListParagraph"/>
        <w:numPr>
          <w:ilvl w:val="1"/>
          <w:numId w:val="8"/>
        </w:numPr>
      </w:pPr>
      <w:r>
        <w:t xml:space="preserve">Using connected </w:t>
      </w:r>
      <w:r w:rsidR="009D016B">
        <w:t xml:space="preserve">component analysis to connect </w:t>
      </w:r>
      <w:r w:rsidR="00025A2B">
        <w:t xml:space="preserve">and threshold all the text like </w:t>
      </w:r>
      <w:r w:rsidR="005774BC">
        <w:t>lines and</w:t>
      </w:r>
      <w:r w:rsidR="00025A2B">
        <w:t xml:space="preserve"> apply PCA to approximate the </w:t>
      </w:r>
      <w:r w:rsidR="005774BC">
        <w:t>best fitting line</w:t>
      </w:r>
      <w:r w:rsidR="00541DE2">
        <w:t xml:space="preserve"> [6]</w:t>
      </w:r>
      <w:r w:rsidR="005774BC">
        <w:t>.</w:t>
      </w:r>
    </w:p>
    <w:p w14:paraId="275D690B" w14:textId="77777777" w:rsidR="00541DE2" w:rsidRDefault="00541DE2" w:rsidP="00541DE2">
      <w:pPr>
        <w:pStyle w:val="ListParagraph"/>
        <w:numPr>
          <w:ilvl w:val="1"/>
          <w:numId w:val="8"/>
        </w:numPr>
      </w:pPr>
      <w:r>
        <w:t>Combine all of the contours corresponding to a single horizontal span on the page [6].</w:t>
      </w:r>
    </w:p>
    <w:p w14:paraId="0CCB4F99" w14:textId="5C08D12A" w:rsidR="005774BC" w:rsidRDefault="00DA06EC" w:rsidP="00541DE2">
      <w:pPr>
        <w:pStyle w:val="ListParagraph"/>
        <w:numPr>
          <w:ilvl w:val="1"/>
          <w:numId w:val="8"/>
        </w:numPr>
      </w:pPr>
      <w:r>
        <w:t xml:space="preserve">Choosing </w:t>
      </w:r>
      <w:r w:rsidR="00613FD7">
        <w:t>some</w:t>
      </w:r>
      <w:r w:rsidR="004025AB">
        <w:t xml:space="preserve"> discrete</w:t>
      </w:r>
      <w:r w:rsidR="00613FD7">
        <w:t xml:space="preserve"> samples </w:t>
      </w:r>
      <w:r w:rsidR="004025AB">
        <w:t xml:space="preserve">from all the spans to form a </w:t>
      </w:r>
      <w:r w:rsidR="00EB3448">
        <w:t xml:space="preserve">sample span line. Each one of </w:t>
      </w:r>
      <w:r w:rsidR="00A3782D">
        <w:t xml:space="preserve">the </w:t>
      </w:r>
      <w:r w:rsidR="00EB3448">
        <w:t xml:space="preserve">key points is selected </w:t>
      </w:r>
      <w:r w:rsidR="00A3782D">
        <w:t>among about 20</w:t>
      </w:r>
      <w:r w:rsidR="00541DE2">
        <w:t xml:space="preserve"> </w:t>
      </w:r>
      <w:r w:rsidR="00A3782D">
        <w:t>samples</w:t>
      </w:r>
      <w:r w:rsidR="000B78F0">
        <w:t xml:space="preserve"> [6]</w:t>
      </w:r>
      <w:r w:rsidR="00A3782D">
        <w:t>.</w:t>
      </w:r>
    </w:p>
    <w:p w14:paraId="594D1C49" w14:textId="5D299BDC" w:rsidR="000B78F0" w:rsidRDefault="0081614F" w:rsidP="00541DE2">
      <w:pPr>
        <w:pStyle w:val="ListParagraph"/>
        <w:numPr>
          <w:ilvl w:val="1"/>
          <w:numId w:val="8"/>
        </w:numPr>
      </w:pPr>
      <w:r>
        <w:t>Use PCA again to estimate the mean orientation of all spans</w:t>
      </w:r>
      <w:r w:rsidR="009F2BA6">
        <w:t xml:space="preserve">. The mean orientation which selected will be used </w:t>
      </w:r>
      <w:r w:rsidR="009F2BA6">
        <w:lastRenderedPageBreak/>
        <w:t xml:space="preserve">to </w:t>
      </w:r>
      <w:r w:rsidR="00246E90">
        <w:t>establish initial entry for the optimization step</w:t>
      </w:r>
      <w:r w:rsidR="004B5CED">
        <w:t xml:space="preserve"> [6]</w:t>
      </w:r>
      <w:r w:rsidR="00567D9A">
        <w:t>.</w:t>
      </w:r>
    </w:p>
    <w:p w14:paraId="096ABA8B" w14:textId="2F6D057B" w:rsidR="00567D9A" w:rsidRDefault="00567D9A" w:rsidP="00541DE2">
      <w:pPr>
        <w:pStyle w:val="ListParagraph"/>
        <w:numPr>
          <w:ilvl w:val="1"/>
          <w:numId w:val="8"/>
        </w:numPr>
      </w:pPr>
      <w:r>
        <w:t>Solving the optimal T, t,</w:t>
      </w:r>
      <w:r w:rsidR="0065649C">
        <w:t xml:space="preserve"> α, β…parameters</w:t>
      </w:r>
      <w:r w:rsidR="00B53244">
        <w:t xml:space="preserve"> by minimizing the fit </w:t>
      </w:r>
      <w:r w:rsidR="00F73263">
        <w:t>error</w:t>
      </w:r>
      <w:r w:rsidR="00347BDD">
        <w:t xml:space="preserve"> </w:t>
      </w:r>
      <w:r w:rsidR="00F73263">
        <w:t xml:space="preserve">(squared distances between </w:t>
      </w:r>
      <w:r w:rsidR="00347BDD">
        <w:t>fitting points location and its original location</w:t>
      </w:r>
      <w:r w:rsidR="00F73263">
        <w:t>)</w:t>
      </w:r>
      <w:r w:rsidR="004B5CED">
        <w:t xml:space="preserve"> [6]</w:t>
      </w:r>
      <w:r w:rsidR="00347BDD">
        <w:t>.</w:t>
      </w:r>
    </w:p>
    <w:p w14:paraId="5785D903" w14:textId="39ADF913" w:rsidR="00347BDD" w:rsidRDefault="004B5CED" w:rsidP="00541DE2">
      <w:pPr>
        <w:pStyle w:val="ListParagraph"/>
        <w:numPr>
          <w:ilvl w:val="1"/>
          <w:numId w:val="8"/>
        </w:numPr>
      </w:pPr>
      <w:r>
        <w:t xml:space="preserve">Remap the </w:t>
      </w:r>
      <w:r w:rsidR="001A28E8">
        <w:t xml:space="preserve">text information that fitted with optimal </w:t>
      </w:r>
      <w:r w:rsidR="00787EC4">
        <w:t xml:space="preserve">cubic span approximation to a blank background </w:t>
      </w:r>
      <w:r w:rsidR="007D1DDF">
        <w:t xml:space="preserve">with the optimal dimension. Applying adaptive threshold to the image to </w:t>
      </w:r>
      <w:r w:rsidR="00E70E84">
        <w:t>get the final output [6].</w:t>
      </w:r>
    </w:p>
    <w:p w14:paraId="62390E0A" w14:textId="77777777" w:rsidR="00F85B18" w:rsidRDefault="00F85B18" w:rsidP="00F85B18">
      <w:pPr>
        <w:pStyle w:val="ListParagraph"/>
        <w:ind w:left="1484"/>
      </w:pPr>
    </w:p>
    <w:p w14:paraId="0CD007BF" w14:textId="77777777" w:rsidR="006C76DB" w:rsidRDefault="00F85B18" w:rsidP="006C76DB">
      <w:pPr>
        <w:numPr>
          <w:ilvl w:val="0"/>
          <w:numId w:val="8"/>
        </w:numPr>
      </w:pPr>
      <w:r>
        <w:t>Extract feature patches</w:t>
      </w:r>
      <w:r w:rsidR="001A0741">
        <w:t xml:space="preserve">. (Our own </w:t>
      </w:r>
      <w:r w:rsidR="00D94C7D">
        <w:t>implementation)</w:t>
      </w:r>
    </w:p>
    <w:p w14:paraId="2B8F75FB" w14:textId="6C7859DC" w:rsidR="00F85B18" w:rsidRPr="00584B0D" w:rsidRDefault="00F85B18" w:rsidP="006C76DB">
      <w:pPr>
        <w:numPr>
          <w:ilvl w:val="1"/>
          <w:numId w:val="8"/>
        </w:numPr>
      </w:pPr>
      <w:r>
        <w:t xml:space="preserve"> </w:t>
      </w:r>
      <w:r w:rsidR="007033C8">
        <w:t xml:space="preserve">Invert the </w:t>
      </w:r>
      <w:r w:rsidR="00303916">
        <w:t>color of the binary image</w:t>
      </w:r>
      <w:r w:rsidR="004949E0">
        <w:t xml:space="preserve"> </w:t>
      </w:r>
    </w:p>
    <w:p w14:paraId="366172D4" w14:textId="368EEDC0" w:rsidR="00584B0D" w:rsidRDefault="00F33DDB" w:rsidP="006C76DB">
      <w:pPr>
        <w:numPr>
          <w:ilvl w:val="1"/>
          <w:numId w:val="8"/>
        </w:numPr>
      </w:pPr>
      <w:r>
        <w:t xml:space="preserve">Apply morphological dilation with </w:t>
      </w:r>
      <w:r w:rsidR="00670166">
        <w:t xml:space="preserve">2 by 2 box step by step to gradually </w:t>
      </w:r>
      <w:r w:rsidR="00DE34F1">
        <w:t xml:space="preserve">thicker the characters and make them connect as </w:t>
      </w:r>
      <w:r w:rsidR="004E74A7">
        <w:t>a word</w:t>
      </w:r>
      <w:r w:rsidR="00670166">
        <w:t xml:space="preserve">. </w:t>
      </w:r>
      <w:r w:rsidR="004E74A7">
        <w:t>The steps keep going until it hits the s</w:t>
      </w:r>
      <w:r w:rsidR="00EC71B8">
        <w:t>teepest descent</w:t>
      </w:r>
      <w:r w:rsidR="00E65327">
        <w:t xml:space="preserve"> and </w:t>
      </w:r>
      <w:r w:rsidR="000E2931">
        <w:t xml:space="preserve">hits a </w:t>
      </w:r>
      <w:r w:rsidR="006065DE">
        <w:t xml:space="preserve">threshold </w:t>
      </w:r>
      <w:r w:rsidR="00EC71B8">
        <w:t xml:space="preserve">(Once all the characters </w:t>
      </w:r>
      <w:r w:rsidR="006065DE">
        <w:t>connect</w:t>
      </w:r>
      <w:r w:rsidR="00360877">
        <w:t xml:space="preserve"> as a word</w:t>
      </w:r>
      <w:r w:rsidR="00EC71B8">
        <w:t>).</w:t>
      </w:r>
    </w:p>
    <w:p w14:paraId="24439E12" w14:textId="45551CFF" w:rsidR="006065DE" w:rsidRDefault="006065DE" w:rsidP="006C76DB">
      <w:pPr>
        <w:numPr>
          <w:ilvl w:val="1"/>
          <w:numId w:val="8"/>
        </w:numPr>
      </w:pPr>
      <w:r>
        <w:t xml:space="preserve">Find </w:t>
      </w:r>
      <w:r w:rsidR="0007269D">
        <w:t xml:space="preserve">word contours </w:t>
      </w:r>
      <w:r w:rsidR="0050715B">
        <w:t xml:space="preserve">and corresponding bounding boxes for each contour. </w:t>
      </w:r>
      <w:r w:rsidR="00207C11">
        <w:t xml:space="preserve">Draw all the bounding boxes white to make a word contour mask to avoid </w:t>
      </w:r>
      <w:r w:rsidR="0040536B">
        <w:t>intersected contours</w:t>
      </w:r>
      <w:r w:rsidR="00FE1CCA">
        <w:t xml:space="preserve">. Find the contours of the contour mask to </w:t>
      </w:r>
      <w:r w:rsidR="00640E52">
        <w:t>obtain a new list of bounding boxes.</w:t>
      </w:r>
    </w:p>
    <w:p w14:paraId="6D46423E" w14:textId="5EACE44F" w:rsidR="00640E52" w:rsidRDefault="00640E52" w:rsidP="006C76DB">
      <w:pPr>
        <w:numPr>
          <w:ilvl w:val="1"/>
          <w:numId w:val="8"/>
        </w:numPr>
      </w:pPr>
      <w:r>
        <w:t xml:space="preserve">Threshold the </w:t>
      </w:r>
      <w:r w:rsidR="0086782C">
        <w:t>boxes by the information area</w:t>
      </w:r>
      <w:r w:rsidR="003B435F">
        <w:t xml:space="preserve"> </w:t>
      </w:r>
      <w:r w:rsidR="0086782C">
        <w:t xml:space="preserve">(how many </w:t>
      </w:r>
      <w:r w:rsidR="000E31E8">
        <w:t xml:space="preserve">intensity </w:t>
      </w:r>
      <w:r w:rsidR="003B435F">
        <w:t>values</w:t>
      </w:r>
      <w:r w:rsidR="000E31E8">
        <w:t xml:space="preserve"> </w:t>
      </w:r>
      <w:r w:rsidR="00627F1D">
        <w:t>in</w:t>
      </w:r>
      <w:r w:rsidR="000E31E8">
        <w:t xml:space="preserve"> the are</w:t>
      </w:r>
      <w:r w:rsidR="0031068C">
        <w:t>a of the patch</w:t>
      </w:r>
      <w:r w:rsidR="0086782C">
        <w:t>)</w:t>
      </w:r>
      <w:r w:rsidR="00627F1D">
        <w:t xml:space="preserve"> to get a list of </w:t>
      </w:r>
      <w:r w:rsidR="003B435F">
        <w:t xml:space="preserve">rectangle represents the word </w:t>
      </w:r>
      <w:r w:rsidR="00627F1D">
        <w:t>patches</w:t>
      </w:r>
      <w:r w:rsidR="003B435F">
        <w:t>.</w:t>
      </w:r>
    </w:p>
    <w:p w14:paraId="328C6D90" w14:textId="5053F518" w:rsidR="005F5C87" w:rsidRDefault="00436315" w:rsidP="00893741">
      <w:pPr>
        <w:numPr>
          <w:ilvl w:val="1"/>
          <w:numId w:val="8"/>
        </w:numPr>
      </w:pPr>
      <w:r>
        <w:t xml:space="preserve">Sort all the rectangle </w:t>
      </w:r>
      <w:r w:rsidR="005C1849">
        <w:t xml:space="preserve">as lines </w:t>
      </w:r>
      <w:r>
        <w:t xml:space="preserve">based </w:t>
      </w:r>
      <w:r w:rsidR="009E5E6B">
        <w:t xml:space="preserve">first </w:t>
      </w:r>
      <w:r>
        <w:t>on the vertical</w:t>
      </w:r>
      <w:r w:rsidR="005C1849">
        <w:t xml:space="preserve"> </w:t>
      </w:r>
      <w:r w:rsidR="004F6771">
        <w:t xml:space="preserve">position </w:t>
      </w:r>
      <w:r w:rsidR="005C1849">
        <w:t xml:space="preserve">and </w:t>
      </w:r>
      <w:r w:rsidR="004F6771">
        <w:t xml:space="preserve">second the </w:t>
      </w:r>
      <w:r w:rsidR="005C1849">
        <w:t xml:space="preserve">horizontal </w:t>
      </w:r>
      <w:r w:rsidR="004F6771">
        <w:t>position.</w:t>
      </w:r>
      <w:r w:rsidR="005C1849">
        <w:t xml:space="preserve"> </w:t>
      </w:r>
      <w:r w:rsidR="00AE0934">
        <w:t xml:space="preserve">Rectangles consider </w:t>
      </w:r>
      <w:r w:rsidR="00C044B2">
        <w:t xml:space="preserve">in the same line if the difference </w:t>
      </w:r>
      <w:r w:rsidR="00644701">
        <w:t>their vertical position is within a certain threshold</w:t>
      </w:r>
      <w:r w:rsidR="005F5C87">
        <w:t xml:space="preserve"> </w:t>
      </w:r>
      <w:r w:rsidR="00644701">
        <w:t>(we use</w:t>
      </w:r>
      <w:r w:rsidR="00893741">
        <w:t xml:space="preserve"> 20 pixels</w:t>
      </w:r>
      <w:r w:rsidR="00644701">
        <w:t>)</w:t>
      </w:r>
      <w:r w:rsidR="005F5C87">
        <w:t>.</w:t>
      </w:r>
    </w:p>
    <w:p w14:paraId="375C5D7A" w14:textId="3B7DDBDD" w:rsidR="003B435F" w:rsidRDefault="005F5C87" w:rsidP="00893741">
      <w:pPr>
        <w:numPr>
          <w:ilvl w:val="1"/>
          <w:numId w:val="8"/>
        </w:numPr>
      </w:pPr>
      <w:r>
        <w:t>For each word patch</w:t>
      </w:r>
      <w:r w:rsidR="00B468E1">
        <w:t xml:space="preserve"> we find </w:t>
      </w:r>
      <w:r w:rsidR="00CE05E3">
        <w:t xml:space="preserve">character contours and the bounding box using the same </w:t>
      </w:r>
      <w:r w:rsidR="00524A4E">
        <w:t>pipeline as finding word contours</w:t>
      </w:r>
      <w:r w:rsidR="00121216">
        <w:t>.</w:t>
      </w:r>
    </w:p>
    <w:p w14:paraId="66689416" w14:textId="6BBC32EF" w:rsidR="00121216" w:rsidRPr="007624AB" w:rsidRDefault="0059152C" w:rsidP="00893741">
      <w:pPr>
        <w:numPr>
          <w:ilvl w:val="1"/>
          <w:numId w:val="8"/>
        </w:numPr>
      </w:pPr>
      <w:r>
        <w:t>For each rectangle which represents the character patches</w:t>
      </w:r>
      <w:r w:rsidR="00EE69DF">
        <w:t xml:space="preserve">, cut out the real image patch from the </w:t>
      </w:r>
      <w:r w:rsidR="00E002C3">
        <w:t xml:space="preserve">page image. Resize the patch using fixed ratio resize </w:t>
      </w:r>
      <w:r w:rsidR="00C104DE">
        <w:t xml:space="preserve">and put it at the center of </w:t>
      </w:r>
      <w:r w:rsidR="00DE7D0F">
        <w:rPr>
          <w:lang w:val="en-CA" w:eastAsia="zh-CN"/>
        </w:rPr>
        <w:t xml:space="preserve">of a background patch with dimension (28, 28). </w:t>
      </w:r>
      <w:r w:rsidR="00456C8F">
        <w:rPr>
          <w:lang w:val="en-CA" w:eastAsia="zh-CN"/>
        </w:rPr>
        <w:t xml:space="preserve">The reason we use 28 by 28 is that </w:t>
      </w:r>
      <w:r w:rsidR="005340EE">
        <w:rPr>
          <w:lang w:val="en-CA" w:eastAsia="zh-CN"/>
        </w:rPr>
        <w:t>our CNN is trained with EMNIST handwritten digit dataset</w:t>
      </w:r>
      <w:r w:rsidR="003646D3">
        <w:rPr>
          <w:lang w:val="en-CA" w:eastAsia="zh-CN"/>
        </w:rPr>
        <w:t xml:space="preserve">. The </w:t>
      </w:r>
      <w:r w:rsidR="00E13C9F">
        <w:rPr>
          <w:lang w:val="en-CA" w:eastAsia="zh-CN"/>
        </w:rPr>
        <w:t>dataset using 28 by 28 as the standard.</w:t>
      </w:r>
    </w:p>
    <w:p w14:paraId="2DFAF050" w14:textId="09ECABE6" w:rsidR="007624AB" w:rsidRDefault="007624AB" w:rsidP="007624AB">
      <w:pPr>
        <w:pStyle w:val="ListParagraph"/>
        <w:numPr>
          <w:ilvl w:val="0"/>
          <w:numId w:val="14"/>
        </w:numPr>
      </w:pPr>
      <w:r>
        <w:t xml:space="preserve">Convolutional neural network (CNN, </w:t>
      </w:r>
      <w:r w:rsidR="00724F7C">
        <w:t>learn to generate CNN model from</w:t>
      </w:r>
      <w:r w:rsidR="002013EF">
        <w:t xml:space="preserve"> [7]</w:t>
      </w:r>
      <w:r w:rsidR="00CB0557">
        <w:t>, and the idea of CNN is inspired by [2]</w:t>
      </w:r>
      <w:r>
        <w:t>)</w:t>
      </w:r>
    </w:p>
    <w:p w14:paraId="1DADF765" w14:textId="4455621F" w:rsidR="00724F7C" w:rsidRDefault="00724F7C" w:rsidP="00724F7C">
      <w:pPr>
        <w:pStyle w:val="ListParagraph"/>
        <w:numPr>
          <w:ilvl w:val="0"/>
          <w:numId w:val="15"/>
        </w:numPr>
      </w:pPr>
      <w:r>
        <w:t xml:space="preserve">Load data from the </w:t>
      </w:r>
      <w:proofErr w:type="spellStart"/>
      <w:r>
        <w:t>byclass</w:t>
      </w:r>
      <w:proofErr w:type="spellEnd"/>
      <w:r>
        <w:t xml:space="preserve"> dataset (to obtain the dataset, please visit</w:t>
      </w:r>
      <w:r w:rsidR="002013EF">
        <w:t xml:space="preserve"> [9]</w:t>
      </w:r>
      <w:r>
        <w:t>)</w:t>
      </w:r>
    </w:p>
    <w:p w14:paraId="16D6317B" w14:textId="1718887B" w:rsidR="008F0C59" w:rsidRDefault="00724F7C" w:rsidP="00724F7C">
      <w:pPr>
        <w:ind w:left="1036" w:firstLine="44"/>
      </w:pPr>
      <w:proofErr w:type="spellStart"/>
      <w:r>
        <w:t>Byclass</w:t>
      </w:r>
      <w:proofErr w:type="spellEnd"/>
      <w:r>
        <w:t xml:space="preserve"> dataset (including training, testing and map set), the </w:t>
      </w:r>
      <w:proofErr w:type="spellStart"/>
      <w:r>
        <w:t>byclass</w:t>
      </w:r>
      <w:proofErr w:type="spellEnd"/>
      <w:r>
        <w:t xml:space="preserve"> dataset is chosen because it has abundance of training data with 10 digits (0~9), 26 uppercase letters (A~Z) and 26 lowercase letters (</w:t>
      </w:r>
      <w:proofErr w:type="spellStart"/>
      <w:r>
        <w:t>a~z</w:t>
      </w:r>
      <w:proofErr w:type="spellEnd"/>
      <w:r>
        <w:t>)</w:t>
      </w:r>
      <w:r w:rsidR="002013EF">
        <w:t>, based on [10], and a table from [10] is attached below:</w:t>
      </w:r>
    </w:p>
    <w:p w14:paraId="23389028" w14:textId="07BD12B6" w:rsidR="002013EF" w:rsidRDefault="002013EF" w:rsidP="00724F7C">
      <w:pPr>
        <w:ind w:left="1036" w:firstLine="44"/>
      </w:pPr>
      <w:r w:rsidRPr="002013EF">
        <w:drawing>
          <wp:inline distT="0" distB="0" distL="0" distR="0" wp14:anchorId="6577EFFB" wp14:editId="586A7952">
            <wp:extent cx="2416334" cy="1547948"/>
            <wp:effectExtent l="0" t="0" r="0" b="1905"/>
            <wp:docPr id="10" name="Picture 10"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8822" cy="1600791"/>
                    </a:xfrm>
                    <a:prstGeom prst="rect">
                      <a:avLst/>
                    </a:prstGeom>
                  </pic:spPr>
                </pic:pic>
              </a:graphicData>
            </a:graphic>
          </wp:inline>
        </w:drawing>
      </w:r>
    </w:p>
    <w:p w14:paraId="120F1BE1" w14:textId="32CA864B" w:rsidR="002013EF" w:rsidRDefault="002013EF" w:rsidP="002013EF">
      <w:pPr>
        <w:ind w:left="1036" w:firstLine="44"/>
      </w:pPr>
      <w:r>
        <w:t xml:space="preserve">After reading train, test and map from the </w:t>
      </w:r>
      <w:proofErr w:type="spellStart"/>
      <w:r>
        <w:t>byclass</w:t>
      </w:r>
      <w:proofErr w:type="spellEnd"/>
      <w:r>
        <w:t xml:space="preserve"> dataset, there is a couple of conversions on the dataset, including splitting data and labels, transferring the labels to one-hot encoding (categorial data), reshape the training dataset to a CNN feedable dataset and split validation data and labels</w:t>
      </w:r>
    </w:p>
    <w:p w14:paraId="1E8EBC79" w14:textId="18118676" w:rsidR="002013EF" w:rsidRDefault="002013EF" w:rsidP="002013EF">
      <w:pPr>
        <w:pStyle w:val="ListParagraph"/>
        <w:numPr>
          <w:ilvl w:val="0"/>
          <w:numId w:val="15"/>
        </w:numPr>
      </w:pPr>
      <w:r>
        <w:t xml:space="preserve">Build </w:t>
      </w:r>
      <w:r w:rsidR="00FB7B29">
        <w:t>the CNN model</w:t>
      </w:r>
    </w:p>
    <w:p w14:paraId="683319A5" w14:textId="736027A5" w:rsidR="00FB7B29" w:rsidRDefault="00FB7B29" w:rsidP="00FB7B29">
      <w:pPr>
        <w:pStyle w:val="ListParagraph"/>
        <w:ind w:left="1440"/>
      </w:pPr>
      <w:r>
        <w:t>4 choices have been taken to build such a model</w:t>
      </w:r>
    </w:p>
    <w:p w14:paraId="4ADDC96B" w14:textId="310E21F1" w:rsidR="00FB7B29" w:rsidRDefault="00FB7B29" w:rsidP="00CB0557">
      <w:pPr>
        <w:pStyle w:val="ListParagraph"/>
        <w:numPr>
          <w:ilvl w:val="0"/>
          <w:numId w:val="16"/>
        </w:numPr>
      </w:pPr>
      <w:r>
        <w:t xml:space="preserve">A neural network model from </w:t>
      </w:r>
      <w:proofErr w:type="spellStart"/>
      <w:r>
        <w:t>skitlearn</w:t>
      </w:r>
      <w:proofErr w:type="spellEnd"/>
      <w:r>
        <w:t>. The result is not ideal since the accuracy can only achieve 0.49 after tuning the hyperparameters to optimize the performance</w:t>
      </w:r>
    </w:p>
    <w:p w14:paraId="28CE1FE9" w14:textId="0E8A54A7" w:rsidR="00FB7B29" w:rsidRDefault="00FB7B29" w:rsidP="00CB0557">
      <w:pPr>
        <w:pStyle w:val="ListParagraph"/>
        <w:numPr>
          <w:ilvl w:val="0"/>
          <w:numId w:val="16"/>
        </w:numPr>
      </w:pPr>
      <w:r>
        <w:t xml:space="preserve">A CNN with </w:t>
      </w:r>
      <w:r w:rsidR="00CB0557">
        <w:t>2 convolutional</w:t>
      </w:r>
      <w:r>
        <w:t xml:space="preserve"> layers</w:t>
      </w:r>
      <w:r w:rsidR="00CB0557">
        <w:t xml:space="preserve">, 2 </w:t>
      </w:r>
      <w:proofErr w:type="spellStart"/>
      <w:r w:rsidR="00CB0557">
        <w:t>nonmax</w:t>
      </w:r>
      <w:proofErr w:type="spellEnd"/>
      <w:r w:rsidR="00CB0557">
        <w:t>-suppression (</w:t>
      </w:r>
      <w:proofErr w:type="spellStart"/>
      <w:r w:rsidR="00CB0557">
        <w:t>maxpooling</w:t>
      </w:r>
      <w:proofErr w:type="spellEnd"/>
      <w:r w:rsidR="00CB0557">
        <w:t>) and 2 dense layers (dot product)</w:t>
      </w:r>
      <w:r>
        <w:t xml:space="preserve"> (this </w:t>
      </w:r>
      <w:proofErr w:type="gramStart"/>
      <w:r>
        <w:t>is  originally</w:t>
      </w:r>
      <w:proofErr w:type="gramEnd"/>
      <w:r>
        <w:t xml:space="preserve"> based on the work of [7]), a summary of model is below:</w:t>
      </w:r>
    </w:p>
    <w:p w14:paraId="5E0EA53D" w14:textId="305F5729" w:rsidR="00FB7B29" w:rsidRDefault="00FB7B29" w:rsidP="00FB7B29">
      <w:r>
        <w:rPr>
          <w:noProof/>
        </w:rPr>
        <w:drawing>
          <wp:inline distT="0" distB="0" distL="0" distR="0" wp14:anchorId="043669A8" wp14:editId="1B5F4178">
            <wp:extent cx="2998470" cy="158369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1.png"/>
                    <pic:cNvPicPr/>
                  </pic:nvPicPr>
                  <pic:blipFill>
                    <a:blip r:embed="rId13"/>
                    <a:stretch>
                      <a:fillRect/>
                    </a:stretch>
                  </pic:blipFill>
                  <pic:spPr>
                    <a:xfrm>
                      <a:off x="0" y="0"/>
                      <a:ext cx="2998470" cy="1583690"/>
                    </a:xfrm>
                    <a:prstGeom prst="rect">
                      <a:avLst/>
                    </a:prstGeom>
                  </pic:spPr>
                </pic:pic>
              </a:graphicData>
            </a:graphic>
          </wp:inline>
        </w:drawing>
      </w:r>
    </w:p>
    <w:p w14:paraId="549F8D12" w14:textId="6243311A" w:rsidR="00CB0557" w:rsidRDefault="00CB0557" w:rsidP="00FB7B29">
      <w:bookmarkStart w:id="0" w:name="OLE_LINK1"/>
      <w:bookmarkStart w:id="1" w:name="OLE_LINK2"/>
      <w:r>
        <w:t>And charts about accuracy and loss for each epoch is attached for this model below:</w:t>
      </w:r>
    </w:p>
    <w:bookmarkEnd w:id="0"/>
    <w:bookmarkEnd w:id="1"/>
    <w:p w14:paraId="5DB8D916" w14:textId="4B453118" w:rsidR="00FB7B29" w:rsidRDefault="00CB0557" w:rsidP="00CB0557">
      <w:r>
        <w:rPr>
          <w:noProof/>
        </w:rPr>
        <w:lastRenderedPageBreak/>
        <w:drawing>
          <wp:inline distT="0" distB="0" distL="0" distR="0" wp14:anchorId="0B87A941" wp14:editId="34016E7E">
            <wp:extent cx="1489075" cy="101605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1_acc.png"/>
                    <pic:cNvPicPr/>
                  </pic:nvPicPr>
                  <pic:blipFill>
                    <a:blip r:embed="rId14"/>
                    <a:stretch>
                      <a:fillRect/>
                    </a:stretch>
                  </pic:blipFill>
                  <pic:spPr>
                    <a:xfrm>
                      <a:off x="0" y="0"/>
                      <a:ext cx="1513056" cy="1032416"/>
                    </a:xfrm>
                    <a:prstGeom prst="rect">
                      <a:avLst/>
                    </a:prstGeom>
                  </pic:spPr>
                </pic:pic>
              </a:graphicData>
            </a:graphic>
          </wp:inline>
        </w:drawing>
      </w:r>
      <w:r>
        <w:rPr>
          <w:noProof/>
        </w:rPr>
        <w:drawing>
          <wp:inline distT="0" distB="0" distL="0" distR="0" wp14:anchorId="2B177F29" wp14:editId="17379B15">
            <wp:extent cx="1469795" cy="1055189"/>
            <wp:effectExtent l="0" t="0" r="3810" b="0"/>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1_loss.png"/>
                    <pic:cNvPicPr/>
                  </pic:nvPicPr>
                  <pic:blipFill>
                    <a:blip r:embed="rId15"/>
                    <a:stretch>
                      <a:fillRect/>
                    </a:stretch>
                  </pic:blipFill>
                  <pic:spPr>
                    <a:xfrm>
                      <a:off x="0" y="0"/>
                      <a:ext cx="1499552" cy="1076552"/>
                    </a:xfrm>
                    <a:prstGeom prst="rect">
                      <a:avLst/>
                    </a:prstGeom>
                  </pic:spPr>
                </pic:pic>
              </a:graphicData>
            </a:graphic>
          </wp:inline>
        </w:drawing>
      </w:r>
    </w:p>
    <w:p w14:paraId="387955F6" w14:textId="57296A54" w:rsidR="00CB0557" w:rsidRDefault="00CB0557" w:rsidP="00CB0557">
      <w:r>
        <w:t>And the accuracy on the test set achieves about 0.86.</w:t>
      </w:r>
    </w:p>
    <w:p w14:paraId="6AE0F0DB" w14:textId="5284E151" w:rsidR="00CB0557" w:rsidRDefault="00CB0557" w:rsidP="00CB0557"/>
    <w:p w14:paraId="4EC4BFA9" w14:textId="09B3185C" w:rsidR="00CB0557" w:rsidRDefault="00CB0557" w:rsidP="00CB0557">
      <w:pPr>
        <w:pStyle w:val="ListParagraph"/>
      </w:pPr>
      <w:r>
        <w:t>3. A CNN model with 6 convolutional layers, 6 max-suppression (</w:t>
      </w:r>
      <w:proofErr w:type="spellStart"/>
      <w:r>
        <w:t>maxpooling</w:t>
      </w:r>
      <w:proofErr w:type="spellEnd"/>
      <w:r>
        <w:t>)</w:t>
      </w:r>
      <w:r>
        <w:t xml:space="preserve"> and 2 dense layers (dot product)</w:t>
      </w:r>
      <w:r w:rsidR="00432BC1">
        <w:t xml:space="preserve"> (this model is designed based on the structure on [2]). The model has filter sizes 512 -&gt; 1024 -&gt; 1024 -&gt; 512 -&gt; 256 -&gt;256 -&gt;256.</w:t>
      </w:r>
    </w:p>
    <w:p w14:paraId="36BA25FD" w14:textId="53922005" w:rsidR="00432BC1" w:rsidRDefault="00432BC1" w:rsidP="00CB0557">
      <w:pPr>
        <w:pStyle w:val="ListParagraph"/>
      </w:pPr>
      <w:r>
        <w:t xml:space="preserve">Although this design achieves high accuracy on the first epoch, but still not used because of high training time (the device does not support CUDA). </w:t>
      </w:r>
    </w:p>
    <w:p w14:paraId="27E35109" w14:textId="545C1C34" w:rsidR="00432BC1" w:rsidRDefault="00432BC1" w:rsidP="00CB0557">
      <w:pPr>
        <w:pStyle w:val="ListParagraph"/>
      </w:pPr>
      <w:r>
        <w:t>4. An alternative version of choice 3 (still based on [2] but downscale the filter sizes). A summary of the model is below:</w:t>
      </w:r>
    </w:p>
    <w:p w14:paraId="6CB2D9B8" w14:textId="0761F2AA" w:rsidR="00432BC1" w:rsidRDefault="00432BC1" w:rsidP="00432BC1">
      <w:pPr>
        <w:rPr>
          <w:lang w:eastAsia="zh-CN"/>
        </w:rPr>
      </w:pPr>
      <w:r w:rsidRPr="00432BC1">
        <w:rPr>
          <w:lang w:eastAsia="zh-CN"/>
        </w:rPr>
        <w:drawing>
          <wp:inline distT="0" distB="0" distL="0" distR="0" wp14:anchorId="18A12334" wp14:editId="36B473D0">
            <wp:extent cx="2501537" cy="2266322"/>
            <wp:effectExtent l="0" t="0" r="63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1351" cy="2284273"/>
                    </a:xfrm>
                    <a:prstGeom prst="rect">
                      <a:avLst/>
                    </a:prstGeom>
                  </pic:spPr>
                </pic:pic>
              </a:graphicData>
            </a:graphic>
          </wp:inline>
        </w:drawing>
      </w:r>
    </w:p>
    <w:p w14:paraId="3CE3E735" w14:textId="07A20A51" w:rsidR="00432BC1" w:rsidRDefault="00432BC1" w:rsidP="00E83C4A">
      <w:pPr>
        <w:ind w:left="606"/>
      </w:pPr>
      <w:r>
        <w:t>And charts about accuracy and loss for each epoch is attached for this model below:</w:t>
      </w:r>
    </w:p>
    <w:p w14:paraId="6E728124" w14:textId="3A4D9AD9" w:rsidR="00432BC1" w:rsidRDefault="00432BC1" w:rsidP="00432BC1">
      <w:r>
        <w:rPr>
          <w:noProof/>
        </w:rPr>
        <w:drawing>
          <wp:inline distT="0" distB="0" distL="0" distR="0" wp14:anchorId="30A78303" wp14:editId="48BCF940">
            <wp:extent cx="1489075" cy="1143000"/>
            <wp:effectExtent l="0" t="0" r="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curacy.png"/>
                    <pic:cNvPicPr/>
                  </pic:nvPicPr>
                  <pic:blipFill>
                    <a:blip r:embed="rId17"/>
                    <a:stretch>
                      <a:fillRect/>
                    </a:stretch>
                  </pic:blipFill>
                  <pic:spPr>
                    <a:xfrm>
                      <a:off x="0" y="0"/>
                      <a:ext cx="1568697" cy="1204117"/>
                    </a:xfrm>
                    <a:prstGeom prst="rect">
                      <a:avLst/>
                    </a:prstGeom>
                  </pic:spPr>
                </pic:pic>
              </a:graphicData>
            </a:graphic>
          </wp:inline>
        </w:drawing>
      </w:r>
      <w:r>
        <w:rPr>
          <w:noProof/>
        </w:rPr>
        <w:drawing>
          <wp:inline distT="0" distB="0" distL="0" distR="0" wp14:anchorId="4E3A5338" wp14:editId="27C031CC">
            <wp:extent cx="1430383" cy="1103630"/>
            <wp:effectExtent l="0" t="0" r="5080" b="1270"/>
            <wp:docPr id="22" name="Picture 2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ss.png"/>
                    <pic:cNvPicPr/>
                  </pic:nvPicPr>
                  <pic:blipFill>
                    <a:blip r:embed="rId18"/>
                    <a:stretch>
                      <a:fillRect/>
                    </a:stretch>
                  </pic:blipFill>
                  <pic:spPr>
                    <a:xfrm>
                      <a:off x="0" y="0"/>
                      <a:ext cx="1452009" cy="1120316"/>
                    </a:xfrm>
                    <a:prstGeom prst="rect">
                      <a:avLst/>
                    </a:prstGeom>
                  </pic:spPr>
                </pic:pic>
              </a:graphicData>
            </a:graphic>
          </wp:inline>
        </w:drawing>
      </w:r>
    </w:p>
    <w:p w14:paraId="53A723E5" w14:textId="0B30954D" w:rsidR="00432BC1" w:rsidRDefault="00E83C4A" w:rsidP="00E83C4A">
      <w:pPr>
        <w:ind w:left="578"/>
        <w:rPr>
          <w:lang w:eastAsia="zh-CN"/>
        </w:rPr>
      </w:pPr>
      <w:r>
        <w:rPr>
          <w:lang w:eastAsia="zh-CN"/>
        </w:rPr>
        <w:t>This model achieves 0.87 accuracy on the test data. Therefore, the model improves the behavior, but not a lot. The reason might be the filter size is still too small and many details from the paper are neglected or simplified due to problem on training.</w:t>
      </w:r>
    </w:p>
    <w:p w14:paraId="61DC717A" w14:textId="77777777" w:rsidR="00E83C4A" w:rsidRDefault="00E83C4A" w:rsidP="00E83C4A">
      <w:pPr>
        <w:ind w:left="578"/>
        <w:rPr>
          <w:lang w:eastAsia="zh-CN"/>
        </w:rPr>
      </w:pPr>
    </w:p>
    <w:p w14:paraId="4B61FDBB" w14:textId="37F86537" w:rsidR="00E83C4A" w:rsidRDefault="00E83C4A" w:rsidP="00E83C4A">
      <w:pPr>
        <w:pStyle w:val="ListParagraph"/>
        <w:ind w:left="771"/>
        <w:rPr>
          <w:lang w:eastAsia="zh-CN"/>
        </w:rPr>
      </w:pPr>
      <w:r>
        <w:rPr>
          <w:lang w:eastAsia="zh-CN"/>
        </w:rPr>
        <w:t xml:space="preserve">c.  Train the model by the training dataset, and also do validation by the validation dataset. And </w:t>
      </w:r>
      <w:r>
        <w:rPr>
          <w:lang w:eastAsia="zh-CN"/>
        </w:rPr>
        <w:t>also save the model. The way to save the model is adapted from [9]. (The model is in .json format and the weights are saved in .h5 format)</w:t>
      </w:r>
    </w:p>
    <w:p w14:paraId="4FC65B10" w14:textId="4AA2D75D" w:rsidR="00E83C4A" w:rsidRDefault="00E83C4A" w:rsidP="00E83C4A">
      <w:pPr>
        <w:pStyle w:val="ListParagraph"/>
        <w:ind w:left="771"/>
        <w:rPr>
          <w:lang w:eastAsia="zh-CN"/>
        </w:rPr>
      </w:pPr>
      <w:r>
        <w:rPr>
          <w:lang w:eastAsia="zh-CN"/>
        </w:rPr>
        <w:t>d. An interface to load the model is provided, t</w:t>
      </w:r>
      <w:r>
        <w:rPr>
          <w:lang w:eastAsia="zh-CN"/>
        </w:rPr>
        <w:t xml:space="preserve">he way to </w:t>
      </w:r>
      <w:r>
        <w:rPr>
          <w:lang w:eastAsia="zh-CN"/>
        </w:rPr>
        <w:t>load</w:t>
      </w:r>
      <w:r>
        <w:rPr>
          <w:lang w:eastAsia="zh-CN"/>
        </w:rPr>
        <w:t xml:space="preserve"> the model is adapted from [9]</w:t>
      </w:r>
      <w:r>
        <w:rPr>
          <w:lang w:eastAsia="zh-CN"/>
        </w:rPr>
        <w:t>.</w:t>
      </w:r>
    </w:p>
    <w:p w14:paraId="73D319D4" w14:textId="07A055C6" w:rsidR="00E83C4A" w:rsidRDefault="00E83C4A" w:rsidP="00E83C4A">
      <w:pPr>
        <w:pStyle w:val="ListParagraph"/>
        <w:ind w:left="771"/>
        <w:rPr>
          <w:lang w:eastAsia="zh-CN"/>
        </w:rPr>
      </w:pPr>
    </w:p>
    <w:p w14:paraId="33988C83" w14:textId="77777777" w:rsidR="00E83C4A" w:rsidRDefault="00E83C4A" w:rsidP="00E83C4A">
      <w:pPr>
        <w:pStyle w:val="ListParagraph"/>
        <w:ind w:left="771"/>
        <w:rPr>
          <w:lang w:eastAsia="zh-CN"/>
        </w:rPr>
      </w:pPr>
    </w:p>
    <w:p w14:paraId="4A743664" w14:textId="67577C08" w:rsidR="00E83C4A" w:rsidRDefault="00E83C4A" w:rsidP="00432BC1">
      <w:pPr>
        <w:rPr>
          <w:lang w:eastAsia="zh-CN"/>
        </w:rPr>
      </w:pPr>
    </w:p>
    <w:p w14:paraId="223E39B7" w14:textId="77777777" w:rsidR="00E83C4A" w:rsidRPr="007639B3" w:rsidRDefault="00E83C4A" w:rsidP="00432BC1">
      <w:pPr>
        <w:rPr>
          <w:lang w:eastAsia="zh-CN"/>
        </w:rPr>
      </w:pPr>
    </w:p>
    <w:p w14:paraId="722949CA" w14:textId="1FD9F53E" w:rsidR="00A523EC" w:rsidRDefault="00BB0C24">
      <w:pPr>
        <w:pStyle w:val="Heading2"/>
      </w:pPr>
      <w:r>
        <w:t>Results</w:t>
      </w:r>
    </w:p>
    <w:p w14:paraId="3500CFC2" w14:textId="77777777" w:rsidR="00A523EC" w:rsidRDefault="00BB0C24">
      <w:pPr>
        <w:pStyle w:val="Text"/>
      </w:pPr>
      <w:r>
        <w:t>…</w:t>
      </w:r>
      <w:r w:rsidR="00A523EC">
        <w:t xml:space="preserve">  </w:t>
      </w:r>
    </w:p>
    <w:p w14:paraId="7B2F053D" w14:textId="77777777" w:rsidR="00A523EC" w:rsidRDefault="00BB0C24">
      <w:pPr>
        <w:pStyle w:val="Heading2"/>
      </w:pPr>
      <w:r>
        <w:t>Benchmarks</w:t>
      </w:r>
    </w:p>
    <w:p w14:paraId="55E8E51A" w14:textId="77777777" w:rsidR="00A523EC" w:rsidRDefault="00BB0C24">
      <w:pPr>
        <w:pStyle w:val="Text"/>
      </w:pPr>
      <w:r>
        <w:t>…</w:t>
      </w:r>
    </w:p>
    <w:p w14:paraId="62A9FEAB" w14:textId="77777777" w:rsidR="00A523EC" w:rsidRDefault="00BB0C24" w:rsidP="00BB0C24">
      <w:pPr>
        <w:pStyle w:val="Heading1"/>
      </w:pPr>
      <w:r>
        <w:t>Experiments</w:t>
      </w:r>
    </w:p>
    <w:p w14:paraId="2E9BD95D" w14:textId="77777777" w:rsidR="00A523EC" w:rsidRDefault="00BB0C24" w:rsidP="00BB0C24">
      <w:pPr>
        <w:ind w:firstLine="202"/>
      </w:pPr>
      <w:r>
        <w:t>…</w:t>
      </w:r>
    </w:p>
    <w:p w14:paraId="2BEE8633" w14:textId="77777777" w:rsidR="00A523EC" w:rsidRDefault="00BB0C24" w:rsidP="00BB0C24">
      <w:pPr>
        <w:pStyle w:val="Heading1"/>
      </w:pPr>
      <w:r>
        <w:t>Conclusion</w:t>
      </w:r>
    </w:p>
    <w:p w14:paraId="789F1BF4" w14:textId="77777777" w:rsidR="00A523EC" w:rsidRDefault="00BB0C24">
      <w:pPr>
        <w:pStyle w:val="Text"/>
      </w:pPr>
      <w:r>
        <w:t>…</w:t>
      </w:r>
    </w:p>
    <w:p w14:paraId="0B006025" w14:textId="77777777" w:rsidR="00A523EC" w:rsidRDefault="00BB0C24">
      <w:pPr>
        <w:pStyle w:val="Heading1"/>
      </w:pPr>
      <w:r>
        <w:t>Authors’ Contributions</w:t>
      </w:r>
    </w:p>
    <w:p w14:paraId="287532B3" w14:textId="77777777" w:rsidR="00A523EC" w:rsidRDefault="00BB0C24">
      <w:pPr>
        <w:pStyle w:val="Text"/>
      </w:pPr>
      <w:r>
        <w:t>…</w:t>
      </w:r>
    </w:p>
    <w:p w14:paraId="3326CCE7" w14:textId="77777777" w:rsidR="00A523EC" w:rsidRDefault="00A523EC" w:rsidP="00BB0C24">
      <w:pPr>
        <w:pStyle w:val="Heading1"/>
      </w:pPr>
      <w:r>
        <w:t>References</w:t>
      </w:r>
    </w:p>
    <w:p w14:paraId="728F8585" w14:textId="77777777" w:rsidR="00A523EC" w:rsidRDefault="009403E6">
      <w:pPr>
        <w:pStyle w:val="References"/>
      </w:pPr>
      <w:r>
        <w:t>OnDemand, HPE Haven. “OCR Document”. Archived from the original, 2016.</w:t>
      </w:r>
      <w:r w:rsidR="00A523EC">
        <w:t xml:space="preserve"> </w:t>
      </w:r>
    </w:p>
    <w:p w14:paraId="070223B9" w14:textId="77777777" w:rsidR="007E513C" w:rsidRDefault="007E513C">
      <w:pPr>
        <w:pStyle w:val="References"/>
      </w:pPr>
      <w:r>
        <w:t>[</w:t>
      </w:r>
      <w:proofErr w:type="spellStart"/>
      <w:r>
        <w:t>Minghui</w:t>
      </w:r>
      <w:proofErr w:type="spellEnd"/>
      <w:r>
        <w:t xml:space="preserve">, </w:t>
      </w:r>
      <w:proofErr w:type="spellStart"/>
      <w:r>
        <w:t>Baoguang</w:t>
      </w:r>
      <w:proofErr w:type="spellEnd"/>
      <w:r>
        <w:t xml:space="preserve"> et al 2016] </w:t>
      </w:r>
      <w:proofErr w:type="spellStart"/>
      <w:r>
        <w:t>Minghui</w:t>
      </w:r>
      <w:proofErr w:type="spellEnd"/>
      <w:r>
        <w:t xml:space="preserve">, L., and </w:t>
      </w:r>
      <w:proofErr w:type="spellStart"/>
      <w:r>
        <w:t>Baoguang</w:t>
      </w:r>
      <w:proofErr w:type="spellEnd"/>
      <w:r>
        <w:t>, S.</w:t>
      </w:r>
      <w:r w:rsidR="000C3227">
        <w:t xml:space="preserve"> 2016. </w:t>
      </w:r>
      <w:proofErr w:type="spellStart"/>
      <w:r w:rsidR="000C3227">
        <w:t>TextBoxes</w:t>
      </w:r>
      <w:proofErr w:type="spellEnd"/>
      <w:r w:rsidR="000C3227">
        <w:t xml:space="preserve">: A Fast Text Detector with a Single Deep Neural Network. </w:t>
      </w:r>
    </w:p>
    <w:p w14:paraId="782132F7" w14:textId="77777777" w:rsidR="00B72D97" w:rsidRDefault="00B72D97">
      <w:pPr>
        <w:pStyle w:val="References"/>
      </w:pPr>
      <w:r>
        <w:t xml:space="preserve">[Neumann and </w:t>
      </w:r>
      <w:proofErr w:type="spellStart"/>
      <w:r>
        <w:t>Matas</w:t>
      </w:r>
      <w:proofErr w:type="spellEnd"/>
      <w:r>
        <w:t xml:space="preserve"> 2012] Neumann, L., and </w:t>
      </w:r>
      <w:proofErr w:type="spellStart"/>
      <w:r>
        <w:t>Matas</w:t>
      </w:r>
      <w:proofErr w:type="spellEnd"/>
      <w:r>
        <w:t>, J. 2012. Real-time scene text localization and recognition. In Proc. CVPR, 3538–3545.</w:t>
      </w:r>
    </w:p>
    <w:p w14:paraId="2CAD27DD" w14:textId="77777777" w:rsidR="00D26F20" w:rsidRDefault="00D26F20">
      <w:pPr>
        <w:pStyle w:val="References"/>
      </w:pPr>
      <w:r>
        <w:t>[</w:t>
      </w:r>
      <w:proofErr w:type="spellStart"/>
      <w:r>
        <w:t>Sagnik</w:t>
      </w:r>
      <w:proofErr w:type="spellEnd"/>
      <w:r>
        <w:t xml:space="preserve">, </w:t>
      </w:r>
      <w:proofErr w:type="spellStart"/>
      <w:r>
        <w:t>Ke</w:t>
      </w:r>
      <w:proofErr w:type="spellEnd"/>
      <w:r>
        <w:t xml:space="preserve">, </w:t>
      </w:r>
      <w:proofErr w:type="spellStart"/>
      <w:r>
        <w:t>Zhixin</w:t>
      </w:r>
      <w:proofErr w:type="spellEnd"/>
      <w:r>
        <w:t xml:space="preserve"> et al 2019] </w:t>
      </w:r>
      <w:proofErr w:type="spellStart"/>
      <w:r>
        <w:t>Sagnik</w:t>
      </w:r>
      <w:proofErr w:type="spellEnd"/>
      <w:r>
        <w:t xml:space="preserve"> D., and </w:t>
      </w:r>
      <w:proofErr w:type="spellStart"/>
      <w:r>
        <w:t>Ke</w:t>
      </w:r>
      <w:proofErr w:type="spellEnd"/>
      <w:r>
        <w:t xml:space="preserve">, M. 2019. </w:t>
      </w:r>
      <w:proofErr w:type="spellStart"/>
      <w:r>
        <w:t>DewarpNet</w:t>
      </w:r>
      <w:proofErr w:type="spellEnd"/>
      <w:r>
        <w:t>: Single-Image Document Unwarping with Stacked 3D and 2D Regression Networks.</w:t>
      </w:r>
    </w:p>
    <w:p w14:paraId="09DF2620" w14:textId="77777777" w:rsidR="00671D34" w:rsidRDefault="00FD79F6">
      <w:pPr>
        <w:pStyle w:val="References"/>
      </w:pPr>
      <w:r>
        <w:t>OnDemand, HPE Haven. “undefined”. Archived from the original, 2016</w:t>
      </w:r>
    </w:p>
    <w:p w14:paraId="5B8E8A30" w14:textId="183CC47F" w:rsidR="007624AB" w:rsidRPr="007624AB" w:rsidRDefault="00A64208" w:rsidP="007624AB">
      <w:pPr>
        <w:pStyle w:val="References"/>
      </w:pPr>
      <w:r>
        <w:t xml:space="preserve">Zucker, Matt. (2016, August 15), Page </w:t>
      </w:r>
      <w:proofErr w:type="spellStart"/>
      <w:r>
        <w:t>dewarping</w:t>
      </w:r>
      <w:proofErr w:type="spellEnd"/>
      <w:r>
        <w:t xml:space="preserve">, </w:t>
      </w:r>
      <w:hyperlink r:id="rId19" w:history="1">
        <w:r w:rsidRPr="00A64208">
          <w:rPr>
            <w:rStyle w:val="Hyperlink"/>
          </w:rPr>
          <w:t>https://mzucker.github.io/2016/08/15/page-dewarping.html</w:t>
        </w:r>
      </w:hyperlink>
    </w:p>
    <w:p w14:paraId="6C9D5D45" w14:textId="755F6DFC" w:rsidR="007624AB" w:rsidRDefault="007624AB" w:rsidP="007624AB">
      <w:pPr>
        <w:pStyle w:val="References"/>
        <w:rPr>
          <w:color w:val="333333"/>
          <w:lang w:val="en-CA" w:eastAsia="zh-CN"/>
        </w:rPr>
      </w:pPr>
      <w:r w:rsidRPr="007624AB">
        <w:rPr>
          <w:bdr w:val="none" w:sz="0" w:space="0" w:color="auto" w:frame="1"/>
          <w:lang w:val="en-CA" w:eastAsia="zh-CN"/>
        </w:rPr>
        <w:t xml:space="preserve">Ashwani Jindal </w:t>
      </w:r>
      <w:r w:rsidR="00724F7C">
        <w:rPr>
          <w:bdr w:val="none" w:sz="0" w:space="0" w:color="auto" w:frame="1"/>
          <w:lang w:val="en-CA" w:eastAsia="zh-CN"/>
        </w:rPr>
        <w:t>(</w:t>
      </w:r>
      <w:r w:rsidRPr="007624AB">
        <w:rPr>
          <w:bdr w:val="none" w:sz="0" w:space="0" w:color="auto" w:frame="1"/>
          <w:lang w:val="en-CA" w:eastAsia="zh-CN"/>
        </w:rPr>
        <w:t>2019</w:t>
      </w:r>
      <w:r w:rsidR="00724F7C">
        <w:rPr>
          <w:bdr w:val="none" w:sz="0" w:space="0" w:color="auto" w:frame="1"/>
          <w:lang w:val="en-CA" w:eastAsia="zh-CN"/>
        </w:rPr>
        <w:t>),</w:t>
      </w:r>
      <w:r w:rsidRPr="007624AB">
        <w:rPr>
          <w:bdr w:val="none" w:sz="0" w:space="0" w:color="auto" w:frame="1"/>
          <w:lang w:val="en-CA" w:eastAsia="zh-CN"/>
        </w:rPr>
        <w:t xml:space="preserve"> </w:t>
      </w:r>
      <w:r w:rsidRPr="007624AB">
        <w:rPr>
          <w:lang w:val="en-CA" w:eastAsia="zh-CN"/>
        </w:rPr>
        <w:t xml:space="preserve">EMNIST using </w:t>
      </w:r>
      <w:proofErr w:type="spellStart"/>
      <w:r w:rsidRPr="007624AB">
        <w:rPr>
          <w:lang w:val="en-CA" w:eastAsia="zh-CN"/>
        </w:rPr>
        <w:t>Keras</w:t>
      </w:r>
      <w:proofErr w:type="spellEnd"/>
      <w:r w:rsidRPr="007624AB">
        <w:rPr>
          <w:lang w:val="en-CA" w:eastAsia="zh-CN"/>
        </w:rPr>
        <w:t xml:space="preserve"> CNN</w:t>
      </w:r>
      <w:r>
        <w:rPr>
          <w:lang w:val="en-CA" w:eastAsia="zh-CN"/>
        </w:rPr>
        <w:t xml:space="preserve">, </w:t>
      </w:r>
      <w:hyperlink r:id="rId20" w:history="1">
        <w:r w:rsidRPr="001E24A2">
          <w:rPr>
            <w:rStyle w:val="Hyperlink"/>
            <w:lang w:val="en-CA" w:eastAsia="zh-CN"/>
          </w:rPr>
          <w:t>https://www.kaggle.com/ashwani07/emnist-using-keras-cnn</w:t>
        </w:r>
      </w:hyperlink>
    </w:p>
    <w:p w14:paraId="27E57C70" w14:textId="2D16DB0F" w:rsidR="007624AB" w:rsidRPr="00724F7C" w:rsidRDefault="007624AB" w:rsidP="00724F7C">
      <w:pPr>
        <w:pStyle w:val="References"/>
        <w:rPr>
          <w:color w:val="333333"/>
          <w:lang w:val="en-CA" w:eastAsia="zh-CN"/>
        </w:rPr>
      </w:pPr>
      <w:r>
        <w:rPr>
          <w:color w:val="333333"/>
          <w:lang w:val="en-CA" w:eastAsia="zh-CN"/>
        </w:rPr>
        <w:t>Chris Crawford</w:t>
      </w:r>
      <w:r w:rsidR="00724F7C">
        <w:rPr>
          <w:color w:val="333333"/>
          <w:lang w:val="en-CA" w:eastAsia="zh-CN"/>
        </w:rPr>
        <w:t xml:space="preserve"> (2017),</w:t>
      </w:r>
      <w:r>
        <w:rPr>
          <w:color w:val="333333"/>
          <w:lang w:val="en-CA" w:eastAsia="zh-CN"/>
        </w:rPr>
        <w:t xml:space="preserve"> EMNIST (Extended MNIST) An extended variant of the full NIST dataset, </w:t>
      </w:r>
      <w:hyperlink r:id="rId21" w:history="1">
        <w:r w:rsidRPr="001E24A2">
          <w:rPr>
            <w:rStyle w:val="Hyperlink"/>
            <w:lang w:val="en-CA" w:eastAsia="zh-CN"/>
          </w:rPr>
          <w:t>https://www.kaggle.com/crawford/emnist</w:t>
        </w:r>
      </w:hyperlink>
    </w:p>
    <w:p w14:paraId="70BCF58F" w14:textId="7A6115A3" w:rsidR="00724F7C" w:rsidRDefault="00724F7C" w:rsidP="00724F7C">
      <w:pPr>
        <w:pStyle w:val="Heading1"/>
        <w:numPr>
          <w:ilvl w:val="0"/>
          <w:numId w:val="0"/>
        </w:numPr>
        <w:spacing w:before="0" w:after="120" w:line="264" w:lineRule="atLeast"/>
        <w:ind w:left="432" w:hanging="432"/>
        <w:textAlignment w:val="baseline"/>
        <w:rPr>
          <w:color w:val="222222"/>
          <w:sz w:val="18"/>
          <w:szCs w:val="18"/>
        </w:rPr>
      </w:pPr>
      <w:r>
        <w:rPr>
          <w:color w:val="333333"/>
          <w:lang w:val="en-CA" w:eastAsia="zh-CN"/>
        </w:rPr>
        <w:t xml:space="preserve">[9]   Jason Brownlee (2019), </w:t>
      </w:r>
      <w:r w:rsidRPr="00724F7C">
        <w:rPr>
          <w:color w:val="222222"/>
          <w:sz w:val="18"/>
          <w:szCs w:val="18"/>
        </w:rPr>
        <w:t xml:space="preserve">How to Save and Load Your </w:t>
      </w:r>
      <w:proofErr w:type="spellStart"/>
      <w:r w:rsidRPr="00724F7C">
        <w:rPr>
          <w:color w:val="222222"/>
          <w:sz w:val="18"/>
          <w:szCs w:val="18"/>
        </w:rPr>
        <w:t>Keras</w:t>
      </w:r>
      <w:proofErr w:type="spellEnd"/>
      <w:r w:rsidRPr="00724F7C">
        <w:rPr>
          <w:color w:val="222222"/>
          <w:sz w:val="18"/>
          <w:szCs w:val="18"/>
        </w:rPr>
        <w:t xml:space="preserve"> Deep</w:t>
      </w:r>
      <w:r>
        <w:rPr>
          <w:color w:val="222222"/>
          <w:sz w:val="18"/>
          <w:szCs w:val="18"/>
        </w:rPr>
        <w:t xml:space="preserve"> </w:t>
      </w:r>
      <w:r w:rsidRPr="00724F7C">
        <w:rPr>
          <w:color w:val="222222"/>
          <w:sz w:val="18"/>
          <w:szCs w:val="18"/>
        </w:rPr>
        <w:t>Learning Model</w:t>
      </w:r>
      <w:r>
        <w:rPr>
          <w:color w:val="222222"/>
          <w:sz w:val="18"/>
          <w:szCs w:val="18"/>
        </w:rPr>
        <w:t xml:space="preserve">, </w:t>
      </w:r>
      <w:hyperlink r:id="rId22" w:history="1">
        <w:r w:rsidRPr="001E24A2">
          <w:rPr>
            <w:rStyle w:val="Hyperlink"/>
            <w:sz w:val="18"/>
            <w:szCs w:val="18"/>
          </w:rPr>
          <w:t>https://machinelearningmastery.com/save-load-keras-deep-learning-models/</w:t>
        </w:r>
      </w:hyperlink>
    </w:p>
    <w:p w14:paraId="4CCC8251" w14:textId="18669C08" w:rsidR="002013EF" w:rsidRPr="002013EF" w:rsidRDefault="00724F7C" w:rsidP="00CB0557">
      <w:pPr>
        <w:pStyle w:val="NormalWeb"/>
        <w:rPr>
          <w:sz w:val="18"/>
          <w:szCs w:val="18"/>
        </w:rPr>
      </w:pPr>
      <w:r w:rsidRPr="002013EF">
        <w:rPr>
          <w:sz w:val="18"/>
          <w:szCs w:val="18"/>
        </w:rPr>
        <w:t xml:space="preserve">[10] </w:t>
      </w:r>
      <w:r w:rsidR="002013EF" w:rsidRPr="002013EF">
        <w:rPr>
          <w:sz w:val="18"/>
          <w:szCs w:val="18"/>
        </w:rPr>
        <w:t>[</w:t>
      </w:r>
      <w:r w:rsidR="002013EF" w:rsidRPr="002013EF">
        <w:rPr>
          <w:sz w:val="18"/>
          <w:szCs w:val="18"/>
        </w:rPr>
        <w:t xml:space="preserve">Gregory Cohen, Saeed Afshar, Jonathan </w:t>
      </w:r>
      <w:proofErr w:type="spellStart"/>
      <w:r w:rsidR="002013EF" w:rsidRPr="002013EF">
        <w:rPr>
          <w:sz w:val="18"/>
          <w:szCs w:val="18"/>
        </w:rPr>
        <w:t>Tapson</w:t>
      </w:r>
      <w:proofErr w:type="spellEnd"/>
      <w:r w:rsidR="002013EF" w:rsidRPr="002013EF">
        <w:rPr>
          <w:sz w:val="18"/>
          <w:szCs w:val="18"/>
        </w:rPr>
        <w:t xml:space="preserve">, and </w:t>
      </w:r>
      <w:r w:rsidR="00CB0557">
        <w:rPr>
          <w:sz w:val="18"/>
          <w:szCs w:val="18"/>
        </w:rPr>
        <w:t xml:space="preserve">      </w:t>
      </w:r>
      <w:r w:rsidR="002013EF" w:rsidRPr="002013EF">
        <w:rPr>
          <w:sz w:val="18"/>
          <w:szCs w:val="18"/>
        </w:rPr>
        <w:t>Andre ́ van Schaik</w:t>
      </w:r>
      <w:r w:rsidR="002013EF">
        <w:rPr>
          <w:sz w:val="18"/>
          <w:szCs w:val="18"/>
        </w:rPr>
        <w:t xml:space="preserve"> at 2017</w:t>
      </w:r>
      <w:r w:rsidR="002013EF" w:rsidRPr="002013EF">
        <w:rPr>
          <w:sz w:val="18"/>
          <w:szCs w:val="18"/>
        </w:rPr>
        <w:t>]</w:t>
      </w:r>
      <w:r w:rsidR="002013EF">
        <w:rPr>
          <w:sz w:val="18"/>
          <w:szCs w:val="18"/>
        </w:rPr>
        <w:t xml:space="preserve">, </w:t>
      </w:r>
      <w:r w:rsidR="002013EF" w:rsidRPr="002013EF">
        <w:rPr>
          <w:sz w:val="18"/>
          <w:szCs w:val="18"/>
        </w:rPr>
        <w:t>Gregory C</w:t>
      </w:r>
      <w:r w:rsidR="002013EF">
        <w:rPr>
          <w:sz w:val="18"/>
          <w:szCs w:val="18"/>
        </w:rPr>
        <w:t>.</w:t>
      </w:r>
      <w:r w:rsidR="002013EF" w:rsidRPr="002013EF">
        <w:rPr>
          <w:sz w:val="18"/>
          <w:szCs w:val="18"/>
        </w:rPr>
        <w:t>, Saeed A</w:t>
      </w:r>
      <w:r w:rsidR="002013EF">
        <w:rPr>
          <w:sz w:val="18"/>
          <w:szCs w:val="18"/>
        </w:rPr>
        <w:t>.</w:t>
      </w:r>
      <w:r w:rsidR="002013EF" w:rsidRPr="002013EF">
        <w:rPr>
          <w:sz w:val="18"/>
          <w:szCs w:val="18"/>
        </w:rPr>
        <w:t>, Jonathan T</w:t>
      </w:r>
      <w:r w:rsidR="002013EF">
        <w:rPr>
          <w:sz w:val="18"/>
          <w:szCs w:val="18"/>
        </w:rPr>
        <w:t>.</w:t>
      </w:r>
      <w:r w:rsidR="002013EF" w:rsidRPr="002013EF">
        <w:rPr>
          <w:sz w:val="18"/>
          <w:szCs w:val="18"/>
        </w:rPr>
        <w:t xml:space="preserve">, </w:t>
      </w:r>
      <w:r w:rsidR="002013EF" w:rsidRPr="002013EF">
        <w:rPr>
          <w:sz w:val="18"/>
          <w:szCs w:val="18"/>
        </w:rPr>
        <w:lastRenderedPageBreak/>
        <w:t>and Andr</w:t>
      </w:r>
      <w:r w:rsidR="002013EF">
        <w:rPr>
          <w:sz w:val="18"/>
          <w:szCs w:val="18"/>
        </w:rPr>
        <w:t>e S. 2017</w:t>
      </w:r>
      <w:r w:rsidR="002013EF" w:rsidRPr="002013EF">
        <w:rPr>
          <w:sz w:val="18"/>
          <w:szCs w:val="18"/>
        </w:rPr>
        <w:t xml:space="preserve">. </w:t>
      </w:r>
      <w:r w:rsidR="002013EF" w:rsidRPr="002013EF">
        <w:rPr>
          <w:sz w:val="18"/>
          <w:szCs w:val="18"/>
        </w:rPr>
        <w:t xml:space="preserve">EMNIST: an extension of MNIST to handwritten letters </w:t>
      </w:r>
    </w:p>
    <w:p w14:paraId="546484AC" w14:textId="5CB03B76" w:rsidR="00724F7C" w:rsidRPr="002013EF" w:rsidRDefault="00724F7C" w:rsidP="002013EF">
      <w:pPr>
        <w:pStyle w:val="NormalWeb"/>
        <w:rPr>
          <w:sz w:val="18"/>
          <w:szCs w:val="18"/>
        </w:rPr>
      </w:pPr>
    </w:p>
    <w:p w14:paraId="7B083E60" w14:textId="1C255DEC" w:rsidR="007624AB" w:rsidRPr="002013EF" w:rsidRDefault="007624AB" w:rsidP="00724F7C">
      <w:pPr>
        <w:pStyle w:val="References"/>
        <w:numPr>
          <w:ilvl w:val="0"/>
          <w:numId w:val="0"/>
        </w:numPr>
        <w:ind w:left="360"/>
        <w:rPr>
          <w:color w:val="333333"/>
          <w:szCs w:val="18"/>
          <w:lang w:val="en-CA" w:eastAsia="zh-CN"/>
        </w:rPr>
      </w:pPr>
    </w:p>
    <w:p w14:paraId="62D64CA0" w14:textId="77777777" w:rsidR="00A523EC" w:rsidRDefault="00A523EC">
      <w:pPr>
        <w:pStyle w:val="References"/>
        <w:numPr>
          <w:ilvl w:val="0"/>
          <w:numId w:val="0"/>
        </w:numPr>
      </w:pPr>
    </w:p>
    <w:sectPr w:rsidR="00A523EC">
      <w:headerReference w:type="even" r:id="rId23"/>
      <w:headerReference w:type="default" r:id="rId24"/>
      <w:footerReference w:type="even" r:id="rId25"/>
      <w:footerReference w:type="default" r:id="rId26"/>
      <w:headerReference w:type="first" r:id="rId27"/>
      <w:footerReference w:type="first" r:id="rId28"/>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D3ED5" w14:textId="77777777" w:rsidR="00F85433" w:rsidRDefault="00F85433">
      <w:r>
        <w:separator/>
      </w:r>
    </w:p>
  </w:endnote>
  <w:endnote w:type="continuationSeparator" w:id="0">
    <w:p w14:paraId="1532A6AE" w14:textId="77777777" w:rsidR="00F85433" w:rsidRDefault="00F8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054EB" w14:textId="77777777" w:rsidR="007624AB" w:rsidRDefault="00762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980D4"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B64A7C">
      <w:rPr>
        <w:rStyle w:val="PageNumber"/>
        <w:noProof/>
      </w:rPr>
      <w:t>228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70A5C" w14:textId="77777777" w:rsidR="007624AB" w:rsidRDefault="00762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52B05" w14:textId="77777777" w:rsidR="00F85433" w:rsidRDefault="00F85433">
      <w:r>
        <w:separator/>
      </w:r>
    </w:p>
  </w:footnote>
  <w:footnote w:type="continuationSeparator" w:id="0">
    <w:p w14:paraId="79B6FEB4" w14:textId="77777777" w:rsidR="00F85433" w:rsidRDefault="00F85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35C62" w14:textId="77777777" w:rsidR="007624AB" w:rsidRDefault="00762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36A30"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F52E2" w14:textId="77777777" w:rsidR="007624AB" w:rsidRDefault="00762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6384F1B"/>
    <w:multiLevelType w:val="hybridMultilevel"/>
    <w:tmpl w:val="3C5E70EE"/>
    <w:lvl w:ilvl="0" w:tplc="11DC6828">
      <w:start w:val="1"/>
      <w:numFmt w:val="decimal"/>
      <w:lvlText w:val="%1."/>
      <w:lvlJc w:val="left"/>
      <w:pPr>
        <w:ind w:left="1370" w:hanging="360"/>
      </w:pPr>
      <w:rPr>
        <w:rFonts w:hint="default"/>
      </w:r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4" w15:restartNumberingAfterBreak="0">
    <w:nsid w:val="0D343199"/>
    <w:multiLevelType w:val="hybridMultilevel"/>
    <w:tmpl w:val="CA1C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10F1B"/>
    <w:multiLevelType w:val="hybridMultilevel"/>
    <w:tmpl w:val="66AAFB82"/>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6" w15:restartNumberingAfterBreak="0">
    <w:nsid w:val="10414BA7"/>
    <w:multiLevelType w:val="hybridMultilevel"/>
    <w:tmpl w:val="21DECA7C"/>
    <w:lvl w:ilvl="0" w:tplc="471ED5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A204A0"/>
    <w:multiLevelType w:val="hybridMultilevel"/>
    <w:tmpl w:val="4176AA60"/>
    <w:lvl w:ilvl="0" w:tplc="10090001">
      <w:start w:val="1"/>
      <w:numFmt w:val="bullet"/>
      <w:lvlText w:val=""/>
      <w:lvlJc w:val="left"/>
      <w:pPr>
        <w:ind w:left="764" w:hanging="360"/>
      </w:pPr>
      <w:rPr>
        <w:rFonts w:ascii="Symbol" w:hAnsi="Symbol" w:hint="default"/>
      </w:rPr>
    </w:lvl>
    <w:lvl w:ilvl="1" w:tplc="10090019" w:tentative="1">
      <w:start w:val="1"/>
      <w:numFmt w:val="lowerLetter"/>
      <w:lvlText w:val="%2."/>
      <w:lvlJc w:val="left"/>
      <w:pPr>
        <w:ind w:left="1484" w:hanging="360"/>
      </w:pPr>
    </w:lvl>
    <w:lvl w:ilvl="2" w:tplc="1009001B" w:tentative="1">
      <w:start w:val="1"/>
      <w:numFmt w:val="lowerRoman"/>
      <w:lvlText w:val="%3."/>
      <w:lvlJc w:val="right"/>
      <w:pPr>
        <w:ind w:left="2204" w:hanging="180"/>
      </w:pPr>
    </w:lvl>
    <w:lvl w:ilvl="3" w:tplc="1009000F" w:tentative="1">
      <w:start w:val="1"/>
      <w:numFmt w:val="decimal"/>
      <w:lvlText w:val="%4."/>
      <w:lvlJc w:val="left"/>
      <w:pPr>
        <w:ind w:left="2924" w:hanging="360"/>
      </w:pPr>
    </w:lvl>
    <w:lvl w:ilvl="4" w:tplc="10090019" w:tentative="1">
      <w:start w:val="1"/>
      <w:numFmt w:val="lowerLetter"/>
      <w:lvlText w:val="%5."/>
      <w:lvlJc w:val="left"/>
      <w:pPr>
        <w:ind w:left="3644" w:hanging="360"/>
      </w:pPr>
    </w:lvl>
    <w:lvl w:ilvl="5" w:tplc="1009001B" w:tentative="1">
      <w:start w:val="1"/>
      <w:numFmt w:val="lowerRoman"/>
      <w:lvlText w:val="%6."/>
      <w:lvlJc w:val="right"/>
      <w:pPr>
        <w:ind w:left="4364" w:hanging="180"/>
      </w:pPr>
    </w:lvl>
    <w:lvl w:ilvl="6" w:tplc="1009000F" w:tentative="1">
      <w:start w:val="1"/>
      <w:numFmt w:val="decimal"/>
      <w:lvlText w:val="%7."/>
      <w:lvlJc w:val="left"/>
      <w:pPr>
        <w:ind w:left="5084" w:hanging="360"/>
      </w:pPr>
    </w:lvl>
    <w:lvl w:ilvl="7" w:tplc="10090019" w:tentative="1">
      <w:start w:val="1"/>
      <w:numFmt w:val="lowerLetter"/>
      <w:lvlText w:val="%8."/>
      <w:lvlJc w:val="left"/>
      <w:pPr>
        <w:ind w:left="5804" w:hanging="360"/>
      </w:pPr>
    </w:lvl>
    <w:lvl w:ilvl="8" w:tplc="1009001B" w:tentative="1">
      <w:start w:val="1"/>
      <w:numFmt w:val="lowerRoman"/>
      <w:lvlText w:val="%9."/>
      <w:lvlJc w:val="right"/>
      <w:pPr>
        <w:ind w:left="6524" w:hanging="180"/>
      </w:pPr>
    </w:lvl>
  </w:abstractNum>
  <w:abstractNum w:abstractNumId="8" w15:restartNumberingAfterBreak="0">
    <w:nsid w:val="31D45AAC"/>
    <w:multiLevelType w:val="hybridMultilevel"/>
    <w:tmpl w:val="0FF6C688"/>
    <w:lvl w:ilvl="0" w:tplc="853268BA">
      <w:start w:val="1"/>
      <w:numFmt w:val="lowerLetter"/>
      <w:lvlText w:val="%1."/>
      <w:lvlJc w:val="left"/>
      <w:pPr>
        <w:ind w:left="555" w:hanging="360"/>
      </w:pPr>
      <w:rPr>
        <w:rFonts w:hint="default"/>
      </w:rPr>
    </w:lvl>
    <w:lvl w:ilvl="1" w:tplc="10090019" w:tentative="1">
      <w:start w:val="1"/>
      <w:numFmt w:val="lowerLetter"/>
      <w:lvlText w:val="%2."/>
      <w:lvlJc w:val="left"/>
      <w:pPr>
        <w:ind w:left="1275" w:hanging="360"/>
      </w:pPr>
    </w:lvl>
    <w:lvl w:ilvl="2" w:tplc="1009001B" w:tentative="1">
      <w:start w:val="1"/>
      <w:numFmt w:val="lowerRoman"/>
      <w:lvlText w:val="%3."/>
      <w:lvlJc w:val="right"/>
      <w:pPr>
        <w:ind w:left="1995" w:hanging="180"/>
      </w:pPr>
    </w:lvl>
    <w:lvl w:ilvl="3" w:tplc="1009000F" w:tentative="1">
      <w:start w:val="1"/>
      <w:numFmt w:val="decimal"/>
      <w:lvlText w:val="%4."/>
      <w:lvlJc w:val="left"/>
      <w:pPr>
        <w:ind w:left="2715" w:hanging="360"/>
      </w:pPr>
    </w:lvl>
    <w:lvl w:ilvl="4" w:tplc="10090019" w:tentative="1">
      <w:start w:val="1"/>
      <w:numFmt w:val="lowerLetter"/>
      <w:lvlText w:val="%5."/>
      <w:lvlJc w:val="left"/>
      <w:pPr>
        <w:ind w:left="3435" w:hanging="360"/>
      </w:pPr>
    </w:lvl>
    <w:lvl w:ilvl="5" w:tplc="1009001B" w:tentative="1">
      <w:start w:val="1"/>
      <w:numFmt w:val="lowerRoman"/>
      <w:lvlText w:val="%6."/>
      <w:lvlJc w:val="right"/>
      <w:pPr>
        <w:ind w:left="4155" w:hanging="180"/>
      </w:pPr>
    </w:lvl>
    <w:lvl w:ilvl="6" w:tplc="1009000F" w:tentative="1">
      <w:start w:val="1"/>
      <w:numFmt w:val="decimal"/>
      <w:lvlText w:val="%7."/>
      <w:lvlJc w:val="left"/>
      <w:pPr>
        <w:ind w:left="4875" w:hanging="360"/>
      </w:pPr>
    </w:lvl>
    <w:lvl w:ilvl="7" w:tplc="10090019" w:tentative="1">
      <w:start w:val="1"/>
      <w:numFmt w:val="lowerLetter"/>
      <w:lvlText w:val="%8."/>
      <w:lvlJc w:val="left"/>
      <w:pPr>
        <w:ind w:left="5595" w:hanging="360"/>
      </w:pPr>
    </w:lvl>
    <w:lvl w:ilvl="8" w:tplc="1009001B" w:tentative="1">
      <w:start w:val="1"/>
      <w:numFmt w:val="lowerRoman"/>
      <w:lvlText w:val="%9."/>
      <w:lvlJc w:val="right"/>
      <w:pPr>
        <w:ind w:left="6315" w:hanging="180"/>
      </w:pPr>
    </w:lvl>
  </w:abstractNum>
  <w:abstractNum w:abstractNumId="9" w15:restartNumberingAfterBreak="0">
    <w:nsid w:val="3841632E"/>
    <w:multiLevelType w:val="hybridMultilevel"/>
    <w:tmpl w:val="20281AC6"/>
    <w:lvl w:ilvl="0" w:tplc="D9029E44">
      <w:start w:val="1"/>
      <w:numFmt w:val="lowerLetter"/>
      <w:lvlText w:val="%1."/>
      <w:lvlJc w:val="left"/>
      <w:pPr>
        <w:ind w:left="564" w:hanging="360"/>
      </w:pPr>
      <w:rPr>
        <w:rFonts w:hint="default"/>
      </w:rPr>
    </w:lvl>
    <w:lvl w:ilvl="1" w:tplc="10090019" w:tentative="1">
      <w:start w:val="1"/>
      <w:numFmt w:val="lowerLetter"/>
      <w:lvlText w:val="%2."/>
      <w:lvlJc w:val="left"/>
      <w:pPr>
        <w:ind w:left="1284" w:hanging="360"/>
      </w:pPr>
    </w:lvl>
    <w:lvl w:ilvl="2" w:tplc="1009001B" w:tentative="1">
      <w:start w:val="1"/>
      <w:numFmt w:val="lowerRoman"/>
      <w:lvlText w:val="%3."/>
      <w:lvlJc w:val="right"/>
      <w:pPr>
        <w:ind w:left="2004" w:hanging="180"/>
      </w:pPr>
    </w:lvl>
    <w:lvl w:ilvl="3" w:tplc="1009000F" w:tentative="1">
      <w:start w:val="1"/>
      <w:numFmt w:val="decimal"/>
      <w:lvlText w:val="%4."/>
      <w:lvlJc w:val="left"/>
      <w:pPr>
        <w:ind w:left="2724" w:hanging="360"/>
      </w:pPr>
    </w:lvl>
    <w:lvl w:ilvl="4" w:tplc="10090019" w:tentative="1">
      <w:start w:val="1"/>
      <w:numFmt w:val="lowerLetter"/>
      <w:lvlText w:val="%5."/>
      <w:lvlJc w:val="left"/>
      <w:pPr>
        <w:ind w:left="3444" w:hanging="360"/>
      </w:pPr>
    </w:lvl>
    <w:lvl w:ilvl="5" w:tplc="1009001B" w:tentative="1">
      <w:start w:val="1"/>
      <w:numFmt w:val="lowerRoman"/>
      <w:lvlText w:val="%6."/>
      <w:lvlJc w:val="right"/>
      <w:pPr>
        <w:ind w:left="4164" w:hanging="180"/>
      </w:pPr>
    </w:lvl>
    <w:lvl w:ilvl="6" w:tplc="1009000F" w:tentative="1">
      <w:start w:val="1"/>
      <w:numFmt w:val="decimal"/>
      <w:lvlText w:val="%7."/>
      <w:lvlJc w:val="left"/>
      <w:pPr>
        <w:ind w:left="4884" w:hanging="360"/>
      </w:pPr>
    </w:lvl>
    <w:lvl w:ilvl="7" w:tplc="10090019" w:tentative="1">
      <w:start w:val="1"/>
      <w:numFmt w:val="lowerLetter"/>
      <w:lvlText w:val="%8."/>
      <w:lvlJc w:val="left"/>
      <w:pPr>
        <w:ind w:left="5604" w:hanging="360"/>
      </w:pPr>
    </w:lvl>
    <w:lvl w:ilvl="8" w:tplc="1009001B" w:tentative="1">
      <w:start w:val="1"/>
      <w:numFmt w:val="lowerRoman"/>
      <w:lvlText w:val="%9."/>
      <w:lvlJc w:val="right"/>
      <w:pPr>
        <w:ind w:left="6324" w:hanging="180"/>
      </w:pPr>
    </w:lvl>
  </w:abstractNum>
  <w:abstractNum w:abstractNumId="10" w15:restartNumberingAfterBreak="0">
    <w:nsid w:val="54645970"/>
    <w:multiLevelType w:val="hybridMultilevel"/>
    <w:tmpl w:val="DA0815DC"/>
    <w:lvl w:ilvl="0" w:tplc="8CD8BD40">
      <w:start w:val="1"/>
      <w:numFmt w:val="lowerLetter"/>
      <w:lvlText w:val="%1."/>
      <w:lvlJc w:val="left"/>
      <w:pPr>
        <w:ind w:left="764" w:hanging="360"/>
      </w:pPr>
      <w:rPr>
        <w:rFonts w:hint="default"/>
      </w:rPr>
    </w:lvl>
    <w:lvl w:ilvl="1" w:tplc="10090019" w:tentative="1">
      <w:start w:val="1"/>
      <w:numFmt w:val="lowerLetter"/>
      <w:lvlText w:val="%2."/>
      <w:lvlJc w:val="left"/>
      <w:pPr>
        <w:ind w:left="1484" w:hanging="360"/>
      </w:pPr>
    </w:lvl>
    <w:lvl w:ilvl="2" w:tplc="1009001B" w:tentative="1">
      <w:start w:val="1"/>
      <w:numFmt w:val="lowerRoman"/>
      <w:lvlText w:val="%3."/>
      <w:lvlJc w:val="right"/>
      <w:pPr>
        <w:ind w:left="2204" w:hanging="180"/>
      </w:pPr>
    </w:lvl>
    <w:lvl w:ilvl="3" w:tplc="1009000F" w:tentative="1">
      <w:start w:val="1"/>
      <w:numFmt w:val="decimal"/>
      <w:lvlText w:val="%4."/>
      <w:lvlJc w:val="left"/>
      <w:pPr>
        <w:ind w:left="2924" w:hanging="360"/>
      </w:pPr>
    </w:lvl>
    <w:lvl w:ilvl="4" w:tplc="10090019" w:tentative="1">
      <w:start w:val="1"/>
      <w:numFmt w:val="lowerLetter"/>
      <w:lvlText w:val="%5."/>
      <w:lvlJc w:val="left"/>
      <w:pPr>
        <w:ind w:left="3644" w:hanging="360"/>
      </w:pPr>
    </w:lvl>
    <w:lvl w:ilvl="5" w:tplc="1009001B" w:tentative="1">
      <w:start w:val="1"/>
      <w:numFmt w:val="lowerRoman"/>
      <w:lvlText w:val="%6."/>
      <w:lvlJc w:val="right"/>
      <w:pPr>
        <w:ind w:left="4364" w:hanging="180"/>
      </w:pPr>
    </w:lvl>
    <w:lvl w:ilvl="6" w:tplc="1009000F" w:tentative="1">
      <w:start w:val="1"/>
      <w:numFmt w:val="decimal"/>
      <w:lvlText w:val="%7."/>
      <w:lvlJc w:val="left"/>
      <w:pPr>
        <w:ind w:left="5084" w:hanging="360"/>
      </w:pPr>
    </w:lvl>
    <w:lvl w:ilvl="7" w:tplc="10090019" w:tentative="1">
      <w:start w:val="1"/>
      <w:numFmt w:val="lowerLetter"/>
      <w:lvlText w:val="%8."/>
      <w:lvlJc w:val="left"/>
      <w:pPr>
        <w:ind w:left="5804" w:hanging="360"/>
      </w:pPr>
    </w:lvl>
    <w:lvl w:ilvl="8" w:tplc="1009001B" w:tentative="1">
      <w:start w:val="1"/>
      <w:numFmt w:val="lowerRoman"/>
      <w:lvlText w:val="%9."/>
      <w:lvlJc w:val="right"/>
      <w:pPr>
        <w:ind w:left="6524" w:hanging="180"/>
      </w:pPr>
    </w:lvl>
  </w:abstractNum>
  <w:abstractNum w:abstractNumId="11" w15:restartNumberingAfterBreak="0">
    <w:nsid w:val="58AE636A"/>
    <w:multiLevelType w:val="hybridMultilevel"/>
    <w:tmpl w:val="B5AE59DE"/>
    <w:lvl w:ilvl="0" w:tplc="471ED5E8">
      <w:start w:val="1"/>
      <w:numFmt w:val="lowerLetter"/>
      <w:lvlText w:val="%1."/>
      <w:lvlJc w:val="left"/>
      <w:pPr>
        <w:ind w:left="764" w:hanging="360"/>
      </w:pPr>
      <w:rPr>
        <w:rFonts w:hint="default"/>
      </w:rPr>
    </w:lvl>
    <w:lvl w:ilvl="1" w:tplc="10090019">
      <w:start w:val="1"/>
      <w:numFmt w:val="lowerLetter"/>
      <w:lvlText w:val="%2."/>
      <w:lvlJc w:val="left"/>
      <w:pPr>
        <w:ind w:left="1484" w:hanging="360"/>
      </w:pPr>
    </w:lvl>
    <w:lvl w:ilvl="2" w:tplc="1009001B" w:tentative="1">
      <w:start w:val="1"/>
      <w:numFmt w:val="lowerRoman"/>
      <w:lvlText w:val="%3."/>
      <w:lvlJc w:val="right"/>
      <w:pPr>
        <w:ind w:left="2204" w:hanging="180"/>
      </w:pPr>
    </w:lvl>
    <w:lvl w:ilvl="3" w:tplc="1009000F" w:tentative="1">
      <w:start w:val="1"/>
      <w:numFmt w:val="decimal"/>
      <w:lvlText w:val="%4."/>
      <w:lvlJc w:val="left"/>
      <w:pPr>
        <w:ind w:left="2924" w:hanging="360"/>
      </w:pPr>
    </w:lvl>
    <w:lvl w:ilvl="4" w:tplc="10090019" w:tentative="1">
      <w:start w:val="1"/>
      <w:numFmt w:val="lowerLetter"/>
      <w:lvlText w:val="%5."/>
      <w:lvlJc w:val="left"/>
      <w:pPr>
        <w:ind w:left="3644" w:hanging="360"/>
      </w:pPr>
    </w:lvl>
    <w:lvl w:ilvl="5" w:tplc="1009001B" w:tentative="1">
      <w:start w:val="1"/>
      <w:numFmt w:val="lowerRoman"/>
      <w:lvlText w:val="%6."/>
      <w:lvlJc w:val="right"/>
      <w:pPr>
        <w:ind w:left="4364" w:hanging="180"/>
      </w:pPr>
    </w:lvl>
    <w:lvl w:ilvl="6" w:tplc="1009000F" w:tentative="1">
      <w:start w:val="1"/>
      <w:numFmt w:val="decimal"/>
      <w:lvlText w:val="%7."/>
      <w:lvlJc w:val="left"/>
      <w:pPr>
        <w:ind w:left="5084" w:hanging="360"/>
      </w:pPr>
    </w:lvl>
    <w:lvl w:ilvl="7" w:tplc="10090019" w:tentative="1">
      <w:start w:val="1"/>
      <w:numFmt w:val="lowerLetter"/>
      <w:lvlText w:val="%8."/>
      <w:lvlJc w:val="left"/>
      <w:pPr>
        <w:ind w:left="5804" w:hanging="360"/>
      </w:pPr>
    </w:lvl>
    <w:lvl w:ilvl="8" w:tplc="1009001B" w:tentative="1">
      <w:start w:val="1"/>
      <w:numFmt w:val="lowerRoman"/>
      <w:lvlText w:val="%9."/>
      <w:lvlJc w:val="right"/>
      <w:pPr>
        <w:ind w:left="6524" w:hanging="180"/>
      </w:pPr>
    </w:lvl>
  </w:abstractNum>
  <w:abstractNum w:abstractNumId="12" w15:restartNumberingAfterBreak="0">
    <w:nsid w:val="59FE2454"/>
    <w:multiLevelType w:val="hybridMultilevel"/>
    <w:tmpl w:val="FEEAED82"/>
    <w:lvl w:ilvl="0" w:tplc="5CACB670">
      <w:start w:val="1"/>
      <w:numFmt w:val="decimal"/>
      <w:lvlText w:val="%1."/>
      <w:lvlJc w:val="left"/>
      <w:pPr>
        <w:ind w:left="1124" w:hanging="360"/>
      </w:pPr>
      <w:rPr>
        <w:rFonts w:ascii="Times New Roman" w:eastAsia="DengXian" w:hAnsi="Times New Roman" w:cs="Times New Roman"/>
      </w:rPr>
    </w:lvl>
    <w:lvl w:ilvl="1" w:tplc="10090019" w:tentative="1">
      <w:start w:val="1"/>
      <w:numFmt w:val="lowerLetter"/>
      <w:lvlText w:val="%2."/>
      <w:lvlJc w:val="left"/>
      <w:pPr>
        <w:ind w:left="1844" w:hanging="360"/>
      </w:pPr>
    </w:lvl>
    <w:lvl w:ilvl="2" w:tplc="1009001B" w:tentative="1">
      <w:start w:val="1"/>
      <w:numFmt w:val="lowerRoman"/>
      <w:lvlText w:val="%3."/>
      <w:lvlJc w:val="right"/>
      <w:pPr>
        <w:ind w:left="2564" w:hanging="180"/>
      </w:pPr>
    </w:lvl>
    <w:lvl w:ilvl="3" w:tplc="1009000F" w:tentative="1">
      <w:start w:val="1"/>
      <w:numFmt w:val="decimal"/>
      <w:lvlText w:val="%4."/>
      <w:lvlJc w:val="left"/>
      <w:pPr>
        <w:ind w:left="3284" w:hanging="360"/>
      </w:pPr>
    </w:lvl>
    <w:lvl w:ilvl="4" w:tplc="10090019" w:tentative="1">
      <w:start w:val="1"/>
      <w:numFmt w:val="lowerLetter"/>
      <w:lvlText w:val="%5."/>
      <w:lvlJc w:val="left"/>
      <w:pPr>
        <w:ind w:left="4004" w:hanging="360"/>
      </w:pPr>
    </w:lvl>
    <w:lvl w:ilvl="5" w:tplc="1009001B" w:tentative="1">
      <w:start w:val="1"/>
      <w:numFmt w:val="lowerRoman"/>
      <w:lvlText w:val="%6."/>
      <w:lvlJc w:val="right"/>
      <w:pPr>
        <w:ind w:left="4724" w:hanging="180"/>
      </w:pPr>
    </w:lvl>
    <w:lvl w:ilvl="6" w:tplc="1009000F" w:tentative="1">
      <w:start w:val="1"/>
      <w:numFmt w:val="decimal"/>
      <w:lvlText w:val="%7."/>
      <w:lvlJc w:val="left"/>
      <w:pPr>
        <w:ind w:left="5444" w:hanging="360"/>
      </w:pPr>
    </w:lvl>
    <w:lvl w:ilvl="7" w:tplc="10090019" w:tentative="1">
      <w:start w:val="1"/>
      <w:numFmt w:val="lowerLetter"/>
      <w:lvlText w:val="%8."/>
      <w:lvlJc w:val="left"/>
      <w:pPr>
        <w:ind w:left="6164" w:hanging="360"/>
      </w:pPr>
    </w:lvl>
    <w:lvl w:ilvl="8" w:tplc="1009001B" w:tentative="1">
      <w:start w:val="1"/>
      <w:numFmt w:val="lowerRoman"/>
      <w:lvlText w:val="%9."/>
      <w:lvlJc w:val="right"/>
      <w:pPr>
        <w:ind w:left="6884" w:hanging="180"/>
      </w:pPr>
    </w:lvl>
  </w:abstractNum>
  <w:abstractNum w:abstractNumId="13" w15:restartNumberingAfterBreak="0">
    <w:nsid w:val="5F2D1BBD"/>
    <w:multiLevelType w:val="hybridMultilevel"/>
    <w:tmpl w:val="C1543E80"/>
    <w:lvl w:ilvl="0" w:tplc="D70C8B84">
      <w:start w:val="2"/>
      <w:numFmt w:val="lowerRoman"/>
      <w:lvlText w:val="%1."/>
      <w:lvlJc w:val="left"/>
      <w:pPr>
        <w:ind w:left="1484" w:hanging="720"/>
      </w:pPr>
      <w:rPr>
        <w:rFonts w:hint="default"/>
      </w:rPr>
    </w:lvl>
    <w:lvl w:ilvl="1" w:tplc="10090019" w:tentative="1">
      <w:start w:val="1"/>
      <w:numFmt w:val="lowerLetter"/>
      <w:lvlText w:val="%2."/>
      <w:lvlJc w:val="left"/>
      <w:pPr>
        <w:ind w:left="1844" w:hanging="360"/>
      </w:pPr>
    </w:lvl>
    <w:lvl w:ilvl="2" w:tplc="1009001B" w:tentative="1">
      <w:start w:val="1"/>
      <w:numFmt w:val="lowerRoman"/>
      <w:lvlText w:val="%3."/>
      <w:lvlJc w:val="right"/>
      <w:pPr>
        <w:ind w:left="2564" w:hanging="180"/>
      </w:pPr>
    </w:lvl>
    <w:lvl w:ilvl="3" w:tplc="1009000F" w:tentative="1">
      <w:start w:val="1"/>
      <w:numFmt w:val="decimal"/>
      <w:lvlText w:val="%4."/>
      <w:lvlJc w:val="left"/>
      <w:pPr>
        <w:ind w:left="3284" w:hanging="360"/>
      </w:pPr>
    </w:lvl>
    <w:lvl w:ilvl="4" w:tplc="10090019" w:tentative="1">
      <w:start w:val="1"/>
      <w:numFmt w:val="lowerLetter"/>
      <w:lvlText w:val="%5."/>
      <w:lvlJc w:val="left"/>
      <w:pPr>
        <w:ind w:left="4004" w:hanging="360"/>
      </w:pPr>
    </w:lvl>
    <w:lvl w:ilvl="5" w:tplc="1009001B" w:tentative="1">
      <w:start w:val="1"/>
      <w:numFmt w:val="lowerRoman"/>
      <w:lvlText w:val="%6."/>
      <w:lvlJc w:val="right"/>
      <w:pPr>
        <w:ind w:left="4724" w:hanging="180"/>
      </w:pPr>
    </w:lvl>
    <w:lvl w:ilvl="6" w:tplc="1009000F" w:tentative="1">
      <w:start w:val="1"/>
      <w:numFmt w:val="decimal"/>
      <w:lvlText w:val="%7."/>
      <w:lvlJc w:val="left"/>
      <w:pPr>
        <w:ind w:left="5444" w:hanging="360"/>
      </w:pPr>
    </w:lvl>
    <w:lvl w:ilvl="7" w:tplc="10090019" w:tentative="1">
      <w:start w:val="1"/>
      <w:numFmt w:val="lowerLetter"/>
      <w:lvlText w:val="%8."/>
      <w:lvlJc w:val="left"/>
      <w:pPr>
        <w:ind w:left="6164" w:hanging="360"/>
      </w:pPr>
    </w:lvl>
    <w:lvl w:ilvl="8" w:tplc="1009001B" w:tentative="1">
      <w:start w:val="1"/>
      <w:numFmt w:val="lowerRoman"/>
      <w:lvlText w:val="%9."/>
      <w:lvlJc w:val="right"/>
      <w:pPr>
        <w:ind w:left="6884" w:hanging="180"/>
      </w:pPr>
    </w:lvl>
  </w:abstractNum>
  <w:abstractNum w:abstractNumId="14" w15:restartNumberingAfterBreak="0">
    <w:nsid w:val="661A3EAB"/>
    <w:multiLevelType w:val="hybridMultilevel"/>
    <w:tmpl w:val="D1868324"/>
    <w:lvl w:ilvl="0" w:tplc="10090001">
      <w:start w:val="1"/>
      <w:numFmt w:val="bullet"/>
      <w:lvlText w:val=""/>
      <w:lvlJc w:val="left"/>
      <w:pPr>
        <w:ind w:left="555" w:hanging="360"/>
      </w:pPr>
      <w:rPr>
        <w:rFonts w:ascii="Symbol" w:hAnsi="Symbol" w:hint="default"/>
      </w:rPr>
    </w:lvl>
    <w:lvl w:ilvl="1" w:tplc="10090019" w:tentative="1">
      <w:start w:val="1"/>
      <w:numFmt w:val="lowerLetter"/>
      <w:lvlText w:val="%2."/>
      <w:lvlJc w:val="left"/>
      <w:pPr>
        <w:ind w:left="1275" w:hanging="360"/>
      </w:pPr>
    </w:lvl>
    <w:lvl w:ilvl="2" w:tplc="1009001B" w:tentative="1">
      <w:start w:val="1"/>
      <w:numFmt w:val="lowerRoman"/>
      <w:lvlText w:val="%3."/>
      <w:lvlJc w:val="right"/>
      <w:pPr>
        <w:ind w:left="1995" w:hanging="180"/>
      </w:pPr>
    </w:lvl>
    <w:lvl w:ilvl="3" w:tplc="1009000F" w:tentative="1">
      <w:start w:val="1"/>
      <w:numFmt w:val="decimal"/>
      <w:lvlText w:val="%4."/>
      <w:lvlJc w:val="left"/>
      <w:pPr>
        <w:ind w:left="2715" w:hanging="360"/>
      </w:pPr>
    </w:lvl>
    <w:lvl w:ilvl="4" w:tplc="10090019" w:tentative="1">
      <w:start w:val="1"/>
      <w:numFmt w:val="lowerLetter"/>
      <w:lvlText w:val="%5."/>
      <w:lvlJc w:val="left"/>
      <w:pPr>
        <w:ind w:left="3435" w:hanging="360"/>
      </w:pPr>
    </w:lvl>
    <w:lvl w:ilvl="5" w:tplc="1009001B" w:tentative="1">
      <w:start w:val="1"/>
      <w:numFmt w:val="lowerRoman"/>
      <w:lvlText w:val="%6."/>
      <w:lvlJc w:val="right"/>
      <w:pPr>
        <w:ind w:left="4155" w:hanging="180"/>
      </w:pPr>
    </w:lvl>
    <w:lvl w:ilvl="6" w:tplc="1009000F" w:tentative="1">
      <w:start w:val="1"/>
      <w:numFmt w:val="decimal"/>
      <w:lvlText w:val="%7."/>
      <w:lvlJc w:val="left"/>
      <w:pPr>
        <w:ind w:left="4875" w:hanging="360"/>
      </w:pPr>
    </w:lvl>
    <w:lvl w:ilvl="7" w:tplc="10090019" w:tentative="1">
      <w:start w:val="1"/>
      <w:numFmt w:val="lowerLetter"/>
      <w:lvlText w:val="%8."/>
      <w:lvlJc w:val="left"/>
      <w:pPr>
        <w:ind w:left="5595" w:hanging="360"/>
      </w:pPr>
    </w:lvl>
    <w:lvl w:ilvl="8" w:tplc="1009001B" w:tentative="1">
      <w:start w:val="1"/>
      <w:numFmt w:val="lowerRoman"/>
      <w:lvlText w:val="%9."/>
      <w:lvlJc w:val="right"/>
      <w:pPr>
        <w:ind w:left="6315" w:hanging="180"/>
      </w:pPr>
    </w:lvl>
  </w:abstractNum>
  <w:abstractNum w:abstractNumId="15" w15:restartNumberingAfterBreak="0">
    <w:nsid w:val="6C513656"/>
    <w:multiLevelType w:val="hybridMultilevel"/>
    <w:tmpl w:val="600E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8133A"/>
    <w:multiLevelType w:val="hybridMultilevel"/>
    <w:tmpl w:val="501464A6"/>
    <w:lvl w:ilvl="0" w:tplc="10090001">
      <w:start w:val="1"/>
      <w:numFmt w:val="bullet"/>
      <w:lvlText w:val=""/>
      <w:lvlJc w:val="left"/>
      <w:pPr>
        <w:ind w:left="764" w:hanging="360"/>
      </w:pPr>
      <w:rPr>
        <w:rFonts w:ascii="Symbol" w:hAnsi="Symbol" w:hint="default"/>
      </w:rPr>
    </w:lvl>
    <w:lvl w:ilvl="1" w:tplc="10090019">
      <w:start w:val="1"/>
      <w:numFmt w:val="lowerLetter"/>
      <w:lvlText w:val="%2."/>
      <w:lvlJc w:val="left"/>
      <w:pPr>
        <w:ind w:left="1484" w:hanging="360"/>
      </w:pPr>
    </w:lvl>
    <w:lvl w:ilvl="2" w:tplc="A4A6FA5E">
      <w:start w:val="1"/>
      <w:numFmt w:val="decimal"/>
      <w:lvlText w:val="%3)"/>
      <w:lvlJc w:val="left"/>
      <w:pPr>
        <w:ind w:left="2384" w:hanging="360"/>
      </w:pPr>
      <w:rPr>
        <w:rFonts w:hint="default"/>
      </w:rPr>
    </w:lvl>
    <w:lvl w:ilvl="3" w:tplc="1009000F" w:tentative="1">
      <w:start w:val="1"/>
      <w:numFmt w:val="decimal"/>
      <w:lvlText w:val="%4."/>
      <w:lvlJc w:val="left"/>
      <w:pPr>
        <w:ind w:left="2924" w:hanging="360"/>
      </w:pPr>
    </w:lvl>
    <w:lvl w:ilvl="4" w:tplc="10090019" w:tentative="1">
      <w:start w:val="1"/>
      <w:numFmt w:val="lowerLetter"/>
      <w:lvlText w:val="%5."/>
      <w:lvlJc w:val="left"/>
      <w:pPr>
        <w:ind w:left="3644" w:hanging="360"/>
      </w:pPr>
    </w:lvl>
    <w:lvl w:ilvl="5" w:tplc="1009001B" w:tentative="1">
      <w:start w:val="1"/>
      <w:numFmt w:val="lowerRoman"/>
      <w:lvlText w:val="%6."/>
      <w:lvlJc w:val="right"/>
      <w:pPr>
        <w:ind w:left="4364" w:hanging="180"/>
      </w:pPr>
    </w:lvl>
    <w:lvl w:ilvl="6" w:tplc="1009000F" w:tentative="1">
      <w:start w:val="1"/>
      <w:numFmt w:val="decimal"/>
      <w:lvlText w:val="%7."/>
      <w:lvlJc w:val="left"/>
      <w:pPr>
        <w:ind w:left="5084" w:hanging="360"/>
      </w:pPr>
    </w:lvl>
    <w:lvl w:ilvl="7" w:tplc="10090019" w:tentative="1">
      <w:start w:val="1"/>
      <w:numFmt w:val="lowerLetter"/>
      <w:lvlText w:val="%8."/>
      <w:lvlJc w:val="left"/>
      <w:pPr>
        <w:ind w:left="5804" w:hanging="360"/>
      </w:pPr>
    </w:lvl>
    <w:lvl w:ilvl="8" w:tplc="1009001B" w:tentative="1">
      <w:start w:val="1"/>
      <w:numFmt w:val="lowerRoman"/>
      <w:lvlText w:val="%9."/>
      <w:lvlJc w:val="right"/>
      <w:pPr>
        <w:ind w:left="6524" w:hanging="180"/>
      </w:pPr>
    </w:lvl>
  </w:abstractNum>
  <w:abstractNum w:abstractNumId="17" w15:restartNumberingAfterBreak="0">
    <w:nsid w:val="770D7BA3"/>
    <w:multiLevelType w:val="hybridMultilevel"/>
    <w:tmpl w:val="EF1A3E02"/>
    <w:lvl w:ilvl="0" w:tplc="04090019">
      <w:start w:val="1"/>
      <w:numFmt w:val="lowerLetter"/>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0"/>
  </w:num>
  <w:num w:numId="2">
    <w:abstractNumId w:val="1"/>
  </w:num>
  <w:num w:numId="3">
    <w:abstractNumId w:val="2"/>
  </w:num>
  <w:num w:numId="4">
    <w:abstractNumId w:val="8"/>
  </w:num>
  <w:num w:numId="5">
    <w:abstractNumId w:val="11"/>
  </w:num>
  <w:num w:numId="6">
    <w:abstractNumId w:val="9"/>
  </w:num>
  <w:num w:numId="7">
    <w:abstractNumId w:val="10"/>
  </w:num>
  <w:num w:numId="8">
    <w:abstractNumId w:val="16"/>
  </w:num>
  <w:num w:numId="9">
    <w:abstractNumId w:val="7"/>
  </w:num>
  <w:num w:numId="10">
    <w:abstractNumId w:val="14"/>
  </w:num>
  <w:num w:numId="11">
    <w:abstractNumId w:val="12"/>
  </w:num>
  <w:num w:numId="12">
    <w:abstractNumId w:val="13"/>
  </w:num>
  <w:num w:numId="13">
    <w:abstractNumId w:val="5"/>
  </w:num>
  <w:num w:numId="14">
    <w:abstractNumId w:val="15"/>
  </w:num>
  <w:num w:numId="15">
    <w:abstractNumId w:val="6"/>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25A2B"/>
    <w:rsid w:val="0004707B"/>
    <w:rsid w:val="00064E09"/>
    <w:rsid w:val="0007269D"/>
    <w:rsid w:val="000A6137"/>
    <w:rsid w:val="000A765D"/>
    <w:rsid w:val="000B78F0"/>
    <w:rsid w:val="000C3227"/>
    <w:rsid w:val="000E2931"/>
    <w:rsid w:val="000E31E8"/>
    <w:rsid w:val="00117CBB"/>
    <w:rsid w:val="00121216"/>
    <w:rsid w:val="00166D34"/>
    <w:rsid w:val="00170C4C"/>
    <w:rsid w:val="001A0741"/>
    <w:rsid w:val="001A28E8"/>
    <w:rsid w:val="001B3032"/>
    <w:rsid w:val="001B729E"/>
    <w:rsid w:val="001E22EB"/>
    <w:rsid w:val="002013EF"/>
    <w:rsid w:val="00207C11"/>
    <w:rsid w:val="0023321A"/>
    <w:rsid w:val="00233B25"/>
    <w:rsid w:val="00246E90"/>
    <w:rsid w:val="0025749D"/>
    <w:rsid w:val="0028148A"/>
    <w:rsid w:val="002A1BA3"/>
    <w:rsid w:val="002C0BDD"/>
    <w:rsid w:val="002E7046"/>
    <w:rsid w:val="002F6B92"/>
    <w:rsid w:val="00303916"/>
    <w:rsid w:val="003068BC"/>
    <w:rsid w:val="0031068C"/>
    <w:rsid w:val="00316851"/>
    <w:rsid w:val="003321E5"/>
    <w:rsid w:val="00342B44"/>
    <w:rsid w:val="00347BDD"/>
    <w:rsid w:val="00360877"/>
    <w:rsid w:val="003646D3"/>
    <w:rsid w:val="00397E4C"/>
    <w:rsid w:val="003B025B"/>
    <w:rsid w:val="003B435F"/>
    <w:rsid w:val="003C3793"/>
    <w:rsid w:val="003F391C"/>
    <w:rsid w:val="004025AB"/>
    <w:rsid w:val="0040536B"/>
    <w:rsid w:val="00405BEF"/>
    <w:rsid w:val="00412BE1"/>
    <w:rsid w:val="00432BC1"/>
    <w:rsid w:val="00436315"/>
    <w:rsid w:val="00456C8F"/>
    <w:rsid w:val="00460F25"/>
    <w:rsid w:val="00465972"/>
    <w:rsid w:val="00494321"/>
    <w:rsid w:val="004949E0"/>
    <w:rsid w:val="004A7D35"/>
    <w:rsid w:val="004B5CED"/>
    <w:rsid w:val="004D379A"/>
    <w:rsid w:val="004D4684"/>
    <w:rsid w:val="004E74A7"/>
    <w:rsid w:val="004F6771"/>
    <w:rsid w:val="00500EB4"/>
    <w:rsid w:val="00504063"/>
    <w:rsid w:val="0050715B"/>
    <w:rsid w:val="00515107"/>
    <w:rsid w:val="00524A4E"/>
    <w:rsid w:val="00525BEC"/>
    <w:rsid w:val="005311A7"/>
    <w:rsid w:val="005340EE"/>
    <w:rsid w:val="00541DE2"/>
    <w:rsid w:val="00562D6E"/>
    <w:rsid w:val="00567D9A"/>
    <w:rsid w:val="005774BC"/>
    <w:rsid w:val="00584B0D"/>
    <w:rsid w:val="0059152C"/>
    <w:rsid w:val="005B2E01"/>
    <w:rsid w:val="005C1849"/>
    <w:rsid w:val="005D1A7B"/>
    <w:rsid w:val="005E1C3B"/>
    <w:rsid w:val="005F5C87"/>
    <w:rsid w:val="006065DE"/>
    <w:rsid w:val="00613519"/>
    <w:rsid w:val="00613FD7"/>
    <w:rsid w:val="00627F1D"/>
    <w:rsid w:val="00640E52"/>
    <w:rsid w:val="0064239D"/>
    <w:rsid w:val="00644701"/>
    <w:rsid w:val="0065649C"/>
    <w:rsid w:val="00670166"/>
    <w:rsid w:val="00671D34"/>
    <w:rsid w:val="006A6B6F"/>
    <w:rsid w:val="006C76DB"/>
    <w:rsid w:val="006E27C5"/>
    <w:rsid w:val="006F2495"/>
    <w:rsid w:val="006F331D"/>
    <w:rsid w:val="007033C8"/>
    <w:rsid w:val="00713CEB"/>
    <w:rsid w:val="00724F7C"/>
    <w:rsid w:val="007509E4"/>
    <w:rsid w:val="0076238C"/>
    <w:rsid w:val="007624AB"/>
    <w:rsid w:val="007639B3"/>
    <w:rsid w:val="007714FC"/>
    <w:rsid w:val="00786D04"/>
    <w:rsid w:val="00787EC4"/>
    <w:rsid w:val="00793CC7"/>
    <w:rsid w:val="007B2972"/>
    <w:rsid w:val="007D1DDF"/>
    <w:rsid w:val="007E513C"/>
    <w:rsid w:val="0080407B"/>
    <w:rsid w:val="00814CC8"/>
    <w:rsid w:val="0081614F"/>
    <w:rsid w:val="0086782C"/>
    <w:rsid w:val="00893741"/>
    <w:rsid w:val="008B3116"/>
    <w:rsid w:val="008D48CF"/>
    <w:rsid w:val="008E176A"/>
    <w:rsid w:val="008E2468"/>
    <w:rsid w:val="008F0C59"/>
    <w:rsid w:val="008F0F29"/>
    <w:rsid w:val="00910022"/>
    <w:rsid w:val="009403E6"/>
    <w:rsid w:val="009438DD"/>
    <w:rsid w:val="009612BE"/>
    <w:rsid w:val="00980026"/>
    <w:rsid w:val="00992BA3"/>
    <w:rsid w:val="009A28C8"/>
    <w:rsid w:val="009C5CA7"/>
    <w:rsid w:val="009D016B"/>
    <w:rsid w:val="009E5E6B"/>
    <w:rsid w:val="009F24B5"/>
    <w:rsid w:val="009F2BA6"/>
    <w:rsid w:val="009F6C7E"/>
    <w:rsid w:val="00A2464F"/>
    <w:rsid w:val="00A3102E"/>
    <w:rsid w:val="00A3782D"/>
    <w:rsid w:val="00A523EC"/>
    <w:rsid w:val="00A64208"/>
    <w:rsid w:val="00A83878"/>
    <w:rsid w:val="00AD6578"/>
    <w:rsid w:val="00AE0934"/>
    <w:rsid w:val="00B32FA0"/>
    <w:rsid w:val="00B42682"/>
    <w:rsid w:val="00B468E1"/>
    <w:rsid w:val="00B53244"/>
    <w:rsid w:val="00B600B4"/>
    <w:rsid w:val="00B64A7C"/>
    <w:rsid w:val="00B72D97"/>
    <w:rsid w:val="00B778DA"/>
    <w:rsid w:val="00BA328E"/>
    <w:rsid w:val="00BA3B56"/>
    <w:rsid w:val="00BB0C24"/>
    <w:rsid w:val="00BC351F"/>
    <w:rsid w:val="00C044B2"/>
    <w:rsid w:val="00C104DE"/>
    <w:rsid w:val="00C14C89"/>
    <w:rsid w:val="00C368A2"/>
    <w:rsid w:val="00CA036B"/>
    <w:rsid w:val="00CA7974"/>
    <w:rsid w:val="00CB0557"/>
    <w:rsid w:val="00CE05E3"/>
    <w:rsid w:val="00CE4769"/>
    <w:rsid w:val="00D13663"/>
    <w:rsid w:val="00D26F20"/>
    <w:rsid w:val="00D5109D"/>
    <w:rsid w:val="00D94411"/>
    <w:rsid w:val="00D94C7D"/>
    <w:rsid w:val="00DA06EC"/>
    <w:rsid w:val="00DE34F1"/>
    <w:rsid w:val="00DE7D0F"/>
    <w:rsid w:val="00E002C3"/>
    <w:rsid w:val="00E00A60"/>
    <w:rsid w:val="00E13C9F"/>
    <w:rsid w:val="00E16255"/>
    <w:rsid w:val="00E4276C"/>
    <w:rsid w:val="00E65327"/>
    <w:rsid w:val="00E70942"/>
    <w:rsid w:val="00E70E84"/>
    <w:rsid w:val="00E83C4A"/>
    <w:rsid w:val="00EB3448"/>
    <w:rsid w:val="00EC71B8"/>
    <w:rsid w:val="00EE69DF"/>
    <w:rsid w:val="00EF3AF5"/>
    <w:rsid w:val="00EF685A"/>
    <w:rsid w:val="00EF7F71"/>
    <w:rsid w:val="00F24712"/>
    <w:rsid w:val="00F33DDB"/>
    <w:rsid w:val="00F374C8"/>
    <w:rsid w:val="00F73263"/>
    <w:rsid w:val="00F75D40"/>
    <w:rsid w:val="00F8009C"/>
    <w:rsid w:val="00F829C0"/>
    <w:rsid w:val="00F84234"/>
    <w:rsid w:val="00F85433"/>
    <w:rsid w:val="00F856BC"/>
    <w:rsid w:val="00F85B18"/>
    <w:rsid w:val="00FB7B29"/>
    <w:rsid w:val="00FD79F6"/>
    <w:rsid w:val="00FE1C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3961C3D"/>
  <w14:defaultImageDpi w14:val="300"/>
  <w15:chartTrackingRefBased/>
  <w15:docId w15:val="{76673B1F-DA70-493D-BF5F-E556E40C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eastAsia="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DefaultParagraphFont1">
    <w:name w:val="Default Paragraph Font1"/>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1"/>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styleId="UnresolvedMention">
    <w:name w:val="Unresolved Mention"/>
    <w:uiPriority w:val="99"/>
    <w:semiHidden/>
    <w:unhideWhenUsed/>
    <w:rsid w:val="00A64208"/>
    <w:rPr>
      <w:color w:val="605E5C"/>
      <w:shd w:val="clear" w:color="auto" w:fill="E1DFDD"/>
    </w:rPr>
  </w:style>
  <w:style w:type="character" w:styleId="PlaceholderText">
    <w:name w:val="Placeholder Text"/>
    <w:basedOn w:val="DefaultParagraphFont"/>
    <w:uiPriority w:val="99"/>
    <w:unhideWhenUsed/>
    <w:rsid w:val="002A1BA3"/>
    <w:rPr>
      <w:color w:val="808080"/>
    </w:rPr>
  </w:style>
  <w:style w:type="paragraph" w:styleId="ListParagraph">
    <w:name w:val="List Paragraph"/>
    <w:basedOn w:val="Normal"/>
    <w:uiPriority w:val="72"/>
    <w:qFormat/>
    <w:rsid w:val="007509E4"/>
    <w:pPr>
      <w:ind w:left="720"/>
      <w:contextualSpacing/>
    </w:pPr>
  </w:style>
  <w:style w:type="character" w:customStyle="1" w:styleId="profilehead-display-name">
    <w:name w:val="profile__head-display-name"/>
    <w:basedOn w:val="DefaultParagraphFont"/>
    <w:rsid w:val="007624AB"/>
  </w:style>
  <w:style w:type="character" w:customStyle="1" w:styleId="apple-converted-space">
    <w:name w:val="apple-converted-space"/>
    <w:basedOn w:val="DefaultParagraphFont"/>
    <w:rsid w:val="007624AB"/>
  </w:style>
  <w:style w:type="character" w:customStyle="1" w:styleId="fn">
    <w:name w:val="fn"/>
    <w:basedOn w:val="DefaultParagraphFont"/>
    <w:rsid w:val="007624AB"/>
  </w:style>
  <w:style w:type="paragraph" w:styleId="NormalWeb">
    <w:name w:val="Normal (Web)"/>
    <w:basedOn w:val="Normal"/>
    <w:uiPriority w:val="99"/>
    <w:unhideWhenUsed/>
    <w:rsid w:val="002013EF"/>
    <w:pPr>
      <w:suppressAutoHyphens w:val="0"/>
      <w:autoSpaceDE/>
      <w:spacing w:before="100" w:beforeAutospacing="1" w:after="100" w:afterAutospacing="1"/>
    </w:pPr>
    <w:rPr>
      <w:rFonts w:eastAsia="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68625">
      <w:bodyDiv w:val="1"/>
      <w:marLeft w:val="0"/>
      <w:marRight w:val="0"/>
      <w:marTop w:val="0"/>
      <w:marBottom w:val="0"/>
      <w:divBdr>
        <w:top w:val="none" w:sz="0" w:space="0" w:color="auto"/>
        <w:left w:val="none" w:sz="0" w:space="0" w:color="auto"/>
        <w:bottom w:val="none" w:sz="0" w:space="0" w:color="auto"/>
        <w:right w:val="none" w:sz="0" w:space="0" w:color="auto"/>
      </w:divBdr>
      <w:divsChild>
        <w:div w:id="1692149433">
          <w:marLeft w:val="0"/>
          <w:marRight w:val="0"/>
          <w:marTop w:val="0"/>
          <w:marBottom w:val="0"/>
          <w:divBdr>
            <w:top w:val="none" w:sz="0" w:space="0" w:color="auto"/>
            <w:left w:val="none" w:sz="0" w:space="0" w:color="auto"/>
            <w:bottom w:val="none" w:sz="0" w:space="0" w:color="auto"/>
            <w:right w:val="none" w:sz="0" w:space="0" w:color="auto"/>
          </w:divBdr>
          <w:divsChild>
            <w:div w:id="8023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482">
      <w:bodyDiv w:val="1"/>
      <w:marLeft w:val="0"/>
      <w:marRight w:val="0"/>
      <w:marTop w:val="0"/>
      <w:marBottom w:val="0"/>
      <w:divBdr>
        <w:top w:val="none" w:sz="0" w:space="0" w:color="auto"/>
        <w:left w:val="none" w:sz="0" w:space="0" w:color="auto"/>
        <w:bottom w:val="none" w:sz="0" w:space="0" w:color="auto"/>
        <w:right w:val="none" w:sz="0" w:space="0" w:color="auto"/>
      </w:divBdr>
      <w:divsChild>
        <w:div w:id="2032607028">
          <w:marLeft w:val="0"/>
          <w:marRight w:val="0"/>
          <w:marTop w:val="0"/>
          <w:marBottom w:val="0"/>
          <w:divBdr>
            <w:top w:val="none" w:sz="0" w:space="0" w:color="auto"/>
            <w:left w:val="none" w:sz="0" w:space="0" w:color="auto"/>
            <w:bottom w:val="none" w:sz="0" w:space="0" w:color="auto"/>
            <w:right w:val="none" w:sz="0" w:space="0" w:color="auto"/>
          </w:divBdr>
          <w:divsChild>
            <w:div w:id="10761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294">
      <w:bodyDiv w:val="1"/>
      <w:marLeft w:val="0"/>
      <w:marRight w:val="0"/>
      <w:marTop w:val="0"/>
      <w:marBottom w:val="0"/>
      <w:divBdr>
        <w:top w:val="none" w:sz="0" w:space="0" w:color="auto"/>
        <w:left w:val="none" w:sz="0" w:space="0" w:color="auto"/>
        <w:bottom w:val="none" w:sz="0" w:space="0" w:color="auto"/>
        <w:right w:val="none" w:sz="0" w:space="0" w:color="auto"/>
      </w:divBdr>
      <w:divsChild>
        <w:div w:id="654996960">
          <w:marLeft w:val="0"/>
          <w:marRight w:val="0"/>
          <w:marTop w:val="0"/>
          <w:marBottom w:val="0"/>
          <w:divBdr>
            <w:top w:val="none" w:sz="0" w:space="0" w:color="auto"/>
            <w:left w:val="none" w:sz="0" w:space="0" w:color="auto"/>
            <w:bottom w:val="none" w:sz="0" w:space="0" w:color="auto"/>
            <w:right w:val="none" w:sz="0" w:space="0" w:color="auto"/>
          </w:divBdr>
          <w:divsChild>
            <w:div w:id="3640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108967169">
      <w:bodyDiv w:val="1"/>
      <w:marLeft w:val="0"/>
      <w:marRight w:val="0"/>
      <w:marTop w:val="0"/>
      <w:marBottom w:val="0"/>
      <w:divBdr>
        <w:top w:val="none" w:sz="0" w:space="0" w:color="auto"/>
        <w:left w:val="none" w:sz="0" w:space="0" w:color="auto"/>
        <w:bottom w:val="none" w:sz="0" w:space="0" w:color="auto"/>
        <w:right w:val="none" w:sz="0" w:space="0" w:color="auto"/>
      </w:divBdr>
    </w:div>
    <w:div w:id="1132556572">
      <w:bodyDiv w:val="1"/>
      <w:marLeft w:val="0"/>
      <w:marRight w:val="0"/>
      <w:marTop w:val="0"/>
      <w:marBottom w:val="0"/>
      <w:divBdr>
        <w:top w:val="none" w:sz="0" w:space="0" w:color="auto"/>
        <w:left w:val="none" w:sz="0" w:space="0" w:color="auto"/>
        <w:bottom w:val="none" w:sz="0" w:space="0" w:color="auto"/>
        <w:right w:val="none" w:sz="0" w:space="0" w:color="auto"/>
      </w:divBdr>
      <w:divsChild>
        <w:div w:id="1670979314">
          <w:marLeft w:val="0"/>
          <w:marRight w:val="0"/>
          <w:marTop w:val="0"/>
          <w:marBottom w:val="0"/>
          <w:divBdr>
            <w:top w:val="none" w:sz="0" w:space="0" w:color="auto"/>
            <w:left w:val="none" w:sz="0" w:space="0" w:color="auto"/>
            <w:bottom w:val="none" w:sz="0" w:space="0" w:color="auto"/>
            <w:right w:val="none" w:sz="0" w:space="0" w:color="auto"/>
          </w:divBdr>
        </w:div>
      </w:divsChild>
    </w:div>
    <w:div w:id="1388453217">
      <w:bodyDiv w:val="1"/>
      <w:marLeft w:val="0"/>
      <w:marRight w:val="0"/>
      <w:marTop w:val="0"/>
      <w:marBottom w:val="0"/>
      <w:divBdr>
        <w:top w:val="none" w:sz="0" w:space="0" w:color="auto"/>
        <w:left w:val="none" w:sz="0" w:space="0" w:color="auto"/>
        <w:bottom w:val="none" w:sz="0" w:space="0" w:color="auto"/>
        <w:right w:val="none" w:sz="0" w:space="0" w:color="auto"/>
      </w:divBdr>
      <w:divsChild>
        <w:div w:id="1736774729">
          <w:marLeft w:val="0"/>
          <w:marRight w:val="0"/>
          <w:marTop w:val="0"/>
          <w:marBottom w:val="0"/>
          <w:divBdr>
            <w:top w:val="none" w:sz="0" w:space="0" w:color="auto"/>
            <w:left w:val="none" w:sz="0" w:space="0" w:color="auto"/>
            <w:bottom w:val="none" w:sz="0" w:space="0" w:color="auto"/>
            <w:right w:val="none" w:sz="0" w:space="0" w:color="auto"/>
          </w:divBdr>
          <w:divsChild>
            <w:div w:id="133911147">
              <w:marLeft w:val="0"/>
              <w:marRight w:val="0"/>
              <w:marTop w:val="0"/>
              <w:marBottom w:val="0"/>
              <w:divBdr>
                <w:top w:val="none" w:sz="0" w:space="0" w:color="auto"/>
                <w:left w:val="none" w:sz="0" w:space="0" w:color="auto"/>
                <w:bottom w:val="none" w:sz="0" w:space="0" w:color="auto"/>
                <w:right w:val="none" w:sz="0" w:space="0" w:color="auto"/>
              </w:divBdr>
              <w:divsChild>
                <w:div w:id="1858690085">
                  <w:marLeft w:val="0"/>
                  <w:marRight w:val="0"/>
                  <w:marTop w:val="0"/>
                  <w:marBottom w:val="0"/>
                  <w:divBdr>
                    <w:top w:val="none" w:sz="0" w:space="0" w:color="auto"/>
                    <w:left w:val="none" w:sz="0" w:space="0" w:color="auto"/>
                    <w:bottom w:val="none" w:sz="0" w:space="0" w:color="auto"/>
                    <w:right w:val="none" w:sz="0" w:space="0" w:color="auto"/>
                  </w:divBdr>
                  <w:divsChild>
                    <w:div w:id="13234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2254">
      <w:bodyDiv w:val="1"/>
      <w:marLeft w:val="0"/>
      <w:marRight w:val="0"/>
      <w:marTop w:val="0"/>
      <w:marBottom w:val="0"/>
      <w:divBdr>
        <w:top w:val="none" w:sz="0" w:space="0" w:color="auto"/>
        <w:left w:val="none" w:sz="0" w:space="0" w:color="auto"/>
        <w:bottom w:val="none" w:sz="0" w:space="0" w:color="auto"/>
        <w:right w:val="none" w:sz="0" w:space="0" w:color="auto"/>
      </w:divBdr>
      <w:divsChild>
        <w:div w:id="1222668392">
          <w:marLeft w:val="0"/>
          <w:marRight w:val="0"/>
          <w:marTop w:val="0"/>
          <w:marBottom w:val="0"/>
          <w:divBdr>
            <w:top w:val="none" w:sz="0" w:space="0" w:color="auto"/>
            <w:left w:val="none" w:sz="0" w:space="0" w:color="auto"/>
            <w:bottom w:val="none" w:sz="0" w:space="0" w:color="auto"/>
            <w:right w:val="none" w:sz="0" w:space="0" w:color="auto"/>
          </w:divBdr>
          <w:divsChild>
            <w:div w:id="637564084">
              <w:marLeft w:val="0"/>
              <w:marRight w:val="0"/>
              <w:marTop w:val="0"/>
              <w:marBottom w:val="0"/>
              <w:divBdr>
                <w:top w:val="none" w:sz="0" w:space="0" w:color="auto"/>
                <w:left w:val="none" w:sz="0" w:space="0" w:color="auto"/>
                <w:bottom w:val="none" w:sz="0" w:space="0" w:color="auto"/>
                <w:right w:val="none" w:sz="0" w:space="0" w:color="auto"/>
              </w:divBdr>
              <w:divsChild>
                <w:div w:id="662319011">
                  <w:marLeft w:val="0"/>
                  <w:marRight w:val="0"/>
                  <w:marTop w:val="0"/>
                  <w:marBottom w:val="0"/>
                  <w:divBdr>
                    <w:top w:val="none" w:sz="0" w:space="0" w:color="auto"/>
                    <w:left w:val="none" w:sz="0" w:space="0" w:color="auto"/>
                    <w:bottom w:val="none" w:sz="0" w:space="0" w:color="auto"/>
                    <w:right w:val="none" w:sz="0" w:space="0" w:color="auto"/>
                  </w:divBdr>
                  <w:divsChild>
                    <w:div w:id="14808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476">
      <w:bodyDiv w:val="1"/>
      <w:marLeft w:val="0"/>
      <w:marRight w:val="0"/>
      <w:marTop w:val="0"/>
      <w:marBottom w:val="0"/>
      <w:divBdr>
        <w:top w:val="none" w:sz="0" w:space="0" w:color="auto"/>
        <w:left w:val="none" w:sz="0" w:space="0" w:color="auto"/>
        <w:bottom w:val="none" w:sz="0" w:space="0" w:color="auto"/>
        <w:right w:val="none" w:sz="0" w:space="0" w:color="auto"/>
      </w:divBdr>
    </w:div>
    <w:div w:id="213957147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kaggle.com/crawford/emni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shwani07/emnist-using-keras-cn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mzucker.github.io/2016/08/15/page-dewarp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save-load-keras-deep-learning-model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1833</Words>
  <Characters>10449</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12258</CharactersWithSpaces>
  <SharedDoc>false</SharedDoc>
  <HLinks>
    <vt:vector size="6" baseType="variant">
      <vt:variant>
        <vt:i4>6029314</vt:i4>
      </vt:variant>
      <vt:variant>
        <vt:i4>0</vt:i4>
      </vt:variant>
      <vt:variant>
        <vt:i4>0</vt:i4>
      </vt:variant>
      <vt:variant>
        <vt:i4>5</vt:i4>
      </vt:variant>
      <vt:variant>
        <vt:lpwstr>https://mzucker.github.io/2016/08/15/page-dewarping.html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Junming Zhang</cp:lastModifiedBy>
  <cp:revision>137</cp:revision>
  <cp:lastPrinted>2005-10-27T13:47:00Z</cp:lastPrinted>
  <dcterms:created xsi:type="dcterms:W3CDTF">2020-08-07T02:41:00Z</dcterms:created>
  <dcterms:modified xsi:type="dcterms:W3CDTF">2020-08-07T19:59:00Z</dcterms:modified>
</cp:coreProperties>
</file>